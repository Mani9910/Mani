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nametable"/>
        <w:tblW w:w="11180" w:type="dxa"/>
        <w:tblCellSpacing w:w="0" w:type="dxa"/>
        <w:tblCellMar>
          <w:left w:w="0" w:type="dxa"/>
          <w:right w:w="0" w:type="dxa"/>
        </w:tblCellMar>
        <w:tblLook w:val="05E0" w:firstRow="1" w:lastRow="1" w:firstColumn="1" w:lastColumn="1" w:noHBand="0" w:noVBand="1"/>
      </w:tblPr>
      <w:tblGrid>
        <w:gridCol w:w="11180"/>
      </w:tblGrid>
      <w:tr w:rsidR="00E51C53" w14:paraId="3F893B6D" w14:textId="77777777">
        <w:trPr>
          <w:tblCellSpacing w:w="0" w:type="dxa"/>
        </w:trPr>
        <w:tc>
          <w:tcPr>
            <w:tcW w:w="0" w:type="auto"/>
            <w:shd w:val="clear" w:color="auto" w:fill="3C5769"/>
            <w:tcMar>
              <w:top w:w="0" w:type="dxa"/>
              <w:left w:w="0" w:type="dxa"/>
              <w:bottom w:w="0" w:type="dxa"/>
              <w:right w:w="0" w:type="dxa"/>
            </w:tcMar>
            <w:vAlign w:val="bottom"/>
            <w:hideMark/>
          </w:tcPr>
          <w:p w14:paraId="3F893B6B" w14:textId="77777777" w:rsidR="00E51C53" w:rsidRDefault="00000000">
            <w:pPr>
              <w:pStyle w:val="monogram"/>
              <w:spacing w:line="720" w:lineRule="atLeast"/>
              <w:rPr>
                <w:rStyle w:val="divdocumentdivPARAGRAPHNAME"/>
                <w:b/>
                <w:bCs/>
                <w:spacing w:val="30"/>
                <w:sz w:val="52"/>
                <w:szCs w:val="52"/>
                <w:shd w:val="clear" w:color="auto" w:fill="auto"/>
              </w:rPr>
            </w:pPr>
            <w:r>
              <w:rPr>
                <w:rStyle w:val="divdocumentdivPARAGRAPHNAME"/>
                <w:b/>
                <w:bCs/>
                <w:noProof/>
                <w:spacing w:val="30"/>
                <w:sz w:val="52"/>
                <w:szCs w:val="52"/>
                <w:shd w:val="clear" w:color="auto" w:fill="auto"/>
              </w:rPr>
              <w:drawing>
                <wp:inline distT="0" distB="0" distL="0" distR="0" wp14:anchorId="3F893BD7" wp14:editId="3F893BD8">
                  <wp:extent cx="507375" cy="507656"/>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507375" cy="507656"/>
                          </a:xfrm>
                          <a:prstGeom prst="rect">
                            <a:avLst/>
                          </a:prstGeom>
                        </pic:spPr>
                      </pic:pic>
                    </a:graphicData>
                  </a:graphic>
                </wp:inline>
              </w:drawing>
            </w:r>
          </w:p>
          <w:p w14:paraId="3F893B6C" w14:textId="77777777" w:rsidR="00E51C53" w:rsidRDefault="00000000">
            <w:pPr>
              <w:spacing w:after="300" w:line="720" w:lineRule="atLeast"/>
              <w:jc w:val="center"/>
              <w:textAlignment w:val="auto"/>
              <w:rPr>
                <w:rStyle w:val="span"/>
                <w:rFonts w:ascii="Georgia, serif" w:eastAsia="Georgia, serif" w:hAnsi="Georgia, serif" w:cs="Georgia, serif"/>
                <w:b/>
                <w:bCs/>
                <w:i/>
                <w:iCs/>
                <w:color w:val="FFFFFF"/>
                <w:spacing w:val="30"/>
                <w:sz w:val="52"/>
                <w:szCs w:val="52"/>
              </w:rPr>
            </w:pPr>
            <w:r>
              <w:rPr>
                <w:rStyle w:val="span"/>
                <w:rFonts w:ascii="Georgia, serif" w:eastAsia="Georgia, serif" w:hAnsi="Georgia, serif" w:cs="Georgia, serif"/>
                <w:b/>
                <w:bCs/>
                <w:i/>
                <w:iCs/>
                <w:color w:val="FFFFFF"/>
                <w:spacing w:val="30"/>
                <w:sz w:val="52"/>
                <w:szCs w:val="52"/>
              </w:rPr>
              <w:t>MANIKANDAN</w:t>
            </w:r>
            <w:r>
              <w:rPr>
                <w:rStyle w:val="divdocumentdivPARAGRAPHNAME"/>
                <w:rFonts w:ascii="Georgia, serif" w:eastAsia="Georgia, serif" w:hAnsi="Georgia, serif" w:cs="Georgia, serif"/>
                <w:b/>
                <w:bCs/>
                <w:i/>
                <w:iCs/>
                <w:spacing w:val="30"/>
                <w:sz w:val="52"/>
                <w:szCs w:val="52"/>
                <w:shd w:val="clear" w:color="auto" w:fill="auto"/>
              </w:rPr>
              <w:t xml:space="preserve"> </w:t>
            </w:r>
            <w:r>
              <w:rPr>
                <w:rStyle w:val="span"/>
                <w:rFonts w:ascii="Georgia, serif" w:eastAsia="Georgia, serif" w:hAnsi="Georgia, serif" w:cs="Georgia, serif"/>
                <w:b/>
                <w:bCs/>
                <w:i/>
                <w:iCs/>
                <w:color w:val="FFFFFF"/>
                <w:spacing w:val="30"/>
                <w:sz w:val="52"/>
                <w:szCs w:val="52"/>
              </w:rPr>
              <w:t>GURUMURTHY</w:t>
            </w:r>
          </w:p>
        </w:tc>
      </w:tr>
    </w:tbl>
    <w:p w14:paraId="3F893B6E" w14:textId="77777777" w:rsidR="00E51C53" w:rsidRDefault="00E51C53">
      <w:pPr>
        <w:rPr>
          <w:vanish/>
        </w:rPr>
      </w:pPr>
    </w:p>
    <w:tbl>
      <w:tblPr>
        <w:tblStyle w:val="divdocumentparentContainer"/>
        <w:tblW w:w="0" w:type="auto"/>
        <w:tblLayout w:type="fixed"/>
        <w:tblCellMar>
          <w:left w:w="0" w:type="dxa"/>
          <w:right w:w="0" w:type="dxa"/>
        </w:tblCellMar>
        <w:tblLook w:val="05E0" w:firstRow="1" w:lastRow="1" w:firstColumn="1" w:lastColumn="1" w:noHBand="0" w:noVBand="1"/>
      </w:tblPr>
      <w:tblGrid>
        <w:gridCol w:w="236"/>
        <w:gridCol w:w="6630"/>
        <w:gridCol w:w="310"/>
        <w:gridCol w:w="310"/>
        <w:gridCol w:w="3416"/>
        <w:gridCol w:w="310"/>
      </w:tblGrid>
      <w:tr w:rsidR="00E51C53" w14:paraId="3F893BCE" w14:textId="77777777">
        <w:tc>
          <w:tcPr>
            <w:tcW w:w="210" w:type="dxa"/>
            <w:tcMar>
              <w:top w:w="0" w:type="dxa"/>
              <w:left w:w="0" w:type="dxa"/>
              <w:bottom w:w="0" w:type="dxa"/>
              <w:right w:w="0" w:type="dxa"/>
            </w:tcMar>
            <w:hideMark/>
          </w:tcPr>
          <w:p w14:paraId="3F893B6F" w14:textId="77777777" w:rsidR="00E51C53" w:rsidRDefault="00E51C53">
            <w:pPr>
              <w:pStyle w:val="leftboxleftpaddingcellParagraph"/>
              <w:spacing w:line="300" w:lineRule="atLeast"/>
              <w:textAlignment w:val="auto"/>
              <w:rPr>
                <w:rStyle w:val="leftboxleftpaddingcell"/>
                <w:rFonts w:ascii="Palatino Linotype" w:eastAsia="Palatino Linotype" w:hAnsi="Palatino Linotype" w:cs="Palatino Linotype"/>
                <w:color w:val="4A4A4A"/>
                <w:sz w:val="20"/>
                <w:szCs w:val="20"/>
              </w:rPr>
            </w:pPr>
          </w:p>
        </w:tc>
        <w:tc>
          <w:tcPr>
            <w:tcW w:w="6630" w:type="dxa"/>
            <w:tcMar>
              <w:top w:w="0" w:type="dxa"/>
              <w:left w:w="0" w:type="dxa"/>
              <w:bottom w:w="0" w:type="dxa"/>
              <w:right w:w="0" w:type="dxa"/>
            </w:tcMar>
            <w:hideMark/>
          </w:tcPr>
          <w:p w14:paraId="3F893B70" w14:textId="77777777" w:rsidR="00E51C53" w:rsidRDefault="00000000">
            <w:pPr>
              <w:pStyle w:val="divdocumentdivsectiontitle"/>
              <w:pBdr>
                <w:top w:val="none" w:sz="0" w:space="15" w:color="auto"/>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Professional Summary</w:t>
            </w:r>
          </w:p>
          <w:p w14:paraId="3F893B71" w14:textId="1E7C128C" w:rsidR="00E51C53" w:rsidRDefault="00000000">
            <w:pPr>
              <w:pStyle w:val="p"/>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Qualified Automation Test Engineer with </w:t>
            </w:r>
            <w:r w:rsidR="007603C9">
              <w:rPr>
                <w:rStyle w:val="left-box"/>
                <w:rFonts w:ascii="Palatino Linotype" w:eastAsia="Palatino Linotype" w:hAnsi="Palatino Linotype" w:cs="Palatino Linotype"/>
                <w:color w:val="4A4A4A"/>
                <w:sz w:val="20"/>
                <w:szCs w:val="20"/>
              </w:rPr>
              <w:t>2</w:t>
            </w:r>
            <w:r>
              <w:rPr>
                <w:rStyle w:val="left-box"/>
                <w:rFonts w:ascii="Palatino Linotype" w:eastAsia="Palatino Linotype" w:hAnsi="Palatino Linotype" w:cs="Palatino Linotype"/>
                <w:color w:val="4A4A4A"/>
                <w:sz w:val="20"/>
                <w:szCs w:val="20"/>
              </w:rPr>
              <w:t xml:space="preserve">.5 years of experience; proven to implement testing to ensure quality of the application using automation. Technically savvy, skilled at quick learning of new concepts, software and equipment. Collaborative team player with excellent communication and interpersonal talents. Ready to adapt and open to </w:t>
            </w:r>
            <w:proofErr w:type="gramStart"/>
            <w:r>
              <w:rPr>
                <w:rStyle w:val="left-box"/>
                <w:rFonts w:ascii="Palatino Linotype" w:eastAsia="Palatino Linotype" w:hAnsi="Palatino Linotype" w:cs="Palatino Linotype"/>
                <w:color w:val="4A4A4A"/>
                <w:sz w:val="20"/>
                <w:szCs w:val="20"/>
              </w:rPr>
              <w:t>learn</w:t>
            </w:r>
            <w:proofErr w:type="gramEnd"/>
            <w:r>
              <w:rPr>
                <w:rStyle w:val="left-box"/>
                <w:rFonts w:ascii="Palatino Linotype" w:eastAsia="Palatino Linotype" w:hAnsi="Palatino Linotype" w:cs="Palatino Linotype"/>
                <w:color w:val="4A4A4A"/>
                <w:sz w:val="20"/>
                <w:szCs w:val="20"/>
              </w:rPr>
              <w:t xml:space="preserve"> any technology and/or environment.</w:t>
            </w:r>
          </w:p>
          <w:p w14:paraId="3F893B72" w14:textId="77777777" w:rsidR="00E51C53" w:rsidRDefault="00000000">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Work History</w:t>
            </w:r>
          </w:p>
          <w:p w14:paraId="3F893B73" w14:textId="77777777" w:rsidR="00E51C53" w:rsidRDefault="00000000">
            <w:pPr>
              <w:pStyle w:val="divdocumentleft-boxsinglecolumn"/>
              <w:spacing w:line="300" w:lineRule="atLeast"/>
              <w:rPr>
                <w:rStyle w:val="left-box"/>
                <w:rFonts w:ascii="Palatino Linotype" w:eastAsia="Palatino Linotype" w:hAnsi="Palatino Linotype" w:cs="Palatino Linotype"/>
                <w:color w:val="4A4A4A"/>
                <w:sz w:val="20"/>
                <w:szCs w:val="20"/>
              </w:rPr>
            </w:pPr>
            <w:proofErr w:type="spellStart"/>
            <w:r>
              <w:rPr>
                <w:rStyle w:val="txtBold"/>
                <w:rFonts w:ascii="Palatino Linotype" w:eastAsia="Palatino Linotype" w:hAnsi="Palatino Linotype" w:cs="Palatino Linotype"/>
                <w:color w:val="4A4A4A"/>
                <w:sz w:val="20"/>
                <w:szCs w:val="20"/>
              </w:rPr>
              <w:t>LTIMindtree</w:t>
            </w:r>
            <w:proofErr w:type="spellEnd"/>
            <w:r>
              <w:rPr>
                <w:rStyle w:val="txtBold"/>
                <w:rFonts w:ascii="Palatino Linotype" w:eastAsia="Palatino Linotype" w:hAnsi="Palatino Linotype" w:cs="Palatino Linotype"/>
                <w:color w:val="4A4A4A"/>
                <w:sz w:val="20"/>
                <w:szCs w:val="20"/>
              </w:rPr>
              <w:t xml:space="preserve"> Ltd</w:t>
            </w:r>
            <w:r>
              <w:rPr>
                <w:rStyle w:val="span"/>
                <w:rFonts w:ascii="Palatino Linotype" w:eastAsia="Palatino Linotype" w:hAnsi="Palatino Linotype" w:cs="Palatino Linotype"/>
                <w:color w:val="4A4A4A"/>
                <w:sz w:val="20"/>
                <w:szCs w:val="20"/>
              </w:rPr>
              <w:t xml:space="preserve"> - </w:t>
            </w:r>
            <w:r>
              <w:rPr>
                <w:rStyle w:val="txtBold"/>
                <w:rFonts w:ascii="Palatino Linotype" w:eastAsia="Palatino Linotype" w:hAnsi="Palatino Linotype" w:cs="Palatino Linotype"/>
                <w:color w:val="4A4A4A"/>
                <w:sz w:val="20"/>
                <w:szCs w:val="20"/>
              </w:rPr>
              <w:t>SDET</w:t>
            </w:r>
            <w:r>
              <w:rPr>
                <w:rStyle w:val="singlecolumnspanpaddedlinenth-child1"/>
                <w:rFonts w:ascii="Palatino Linotype" w:eastAsia="Palatino Linotype" w:hAnsi="Palatino Linotype" w:cs="Palatino Linotype"/>
                <w:color w:val="4A4A4A"/>
                <w:sz w:val="20"/>
                <w:szCs w:val="20"/>
              </w:rPr>
              <w:t xml:space="preserve"> </w:t>
            </w:r>
          </w:p>
          <w:p w14:paraId="3F893B74" w14:textId="77777777" w:rsidR="00E51C53" w:rsidRDefault="00000000">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12/2021 - Current</w:t>
            </w:r>
          </w:p>
          <w:p w14:paraId="3F893B75" w14:textId="77777777" w:rsidR="00E51C53" w:rsidRDefault="00000000">
            <w:pPr>
              <w:pStyle w:val="divdocumentulli"/>
              <w:numPr>
                <w:ilvl w:val="0"/>
                <w:numId w:val="1"/>
              </w:numPr>
              <w:spacing w:before="60"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Working in the domain of E-Commerce for a major international brand based at New Jersey, USA</w:t>
            </w:r>
          </w:p>
          <w:p w14:paraId="3F893B76" w14:textId="77777777" w:rsidR="00E51C53"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·Currently providing testing services to 100+ sites under that brand.</w:t>
            </w:r>
          </w:p>
          <w:p w14:paraId="3F893B77" w14:textId="77777777" w:rsidR="00E51C53"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Worked under manual team for a span of 6 months; understood the end-to-end flow of the applications.</w:t>
            </w:r>
          </w:p>
          <w:p w14:paraId="3F893B78" w14:textId="77777777" w:rsidR="00E51C53" w:rsidRDefault="00000000">
            <w:pPr>
              <w:pStyle w:val="p"/>
              <w:spacing w:line="300" w:lineRule="atLeast"/>
              <w:rPr>
                <w:rStyle w:val="span"/>
                <w:rFonts w:ascii="Palatino Linotype" w:eastAsia="Palatino Linotype" w:hAnsi="Palatino Linotype" w:cs="Palatino Linotype"/>
                <w:color w:val="4A4A4A"/>
                <w:sz w:val="20"/>
                <w:szCs w:val="20"/>
              </w:rPr>
            </w:pPr>
            <w:r>
              <w:rPr>
                <w:rStyle w:val="Strong1"/>
                <w:rFonts w:ascii="Palatino Linotype" w:eastAsia="Palatino Linotype" w:hAnsi="Palatino Linotype" w:cs="Palatino Linotype"/>
                <w:b/>
                <w:bCs/>
                <w:color w:val="4A4A4A"/>
                <w:sz w:val="20"/>
                <w:szCs w:val="20"/>
              </w:rPr>
              <w:t>Roles and responsibilities</w:t>
            </w:r>
          </w:p>
          <w:p w14:paraId="3F893B79" w14:textId="77777777" w:rsidR="00E51C53" w:rsidRDefault="00000000">
            <w:pPr>
              <w:pStyle w:val="divdocumentulli"/>
              <w:numPr>
                <w:ilvl w:val="0"/>
                <w:numId w:val="2"/>
              </w:numPr>
              <w:spacing w:before="60"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Conducting Feasibility Analysis of the test cases and developing scripts for automation.</w:t>
            </w:r>
          </w:p>
          <w:p w14:paraId="3F893B7A"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Researched new developments in testing methods and equipment and made recommendations to improve testing procedures.</w:t>
            </w:r>
          </w:p>
          <w:p w14:paraId="3F893B7B"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Created a few utility packages during script development which helped in reusability of scripts.</w:t>
            </w:r>
          </w:p>
          <w:p w14:paraId="3F893B7C"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Had a major role in giving automated solutions and configurations in salesforce commerce cloud.</w:t>
            </w:r>
          </w:p>
          <w:p w14:paraId="3F893B7D"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Conducted weekly KT sessions on automation to the manual testing team members.</w:t>
            </w:r>
          </w:p>
          <w:p w14:paraId="3F893B7E"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Demonstrations of the site's features to clients.</w:t>
            </w:r>
          </w:p>
          <w:p w14:paraId="3F893B7F"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Created comprehensive test plans, test scripts and use cases to support testing objectives.</w:t>
            </w:r>
          </w:p>
          <w:p w14:paraId="3F893B80"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Reviewed, evaluated, and identified requirements for testability.</w:t>
            </w:r>
          </w:p>
          <w:p w14:paraId="3F893B81"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Built automated test scripts to handle repetitive software testing work.</w:t>
            </w:r>
          </w:p>
          <w:p w14:paraId="3F893B82"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Tracked test reports and determined failures by root cause data trends.</w:t>
            </w:r>
          </w:p>
          <w:p w14:paraId="3F893B83"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Maintenance of scripts after every prod release and ensured minimal false failures.</w:t>
            </w:r>
          </w:p>
          <w:p w14:paraId="3F893B84"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Maintaining metrics of activities and showcasing them in the weekly team meetings and discussing the challenges</w:t>
            </w:r>
          </w:p>
          <w:p w14:paraId="3F893B85"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Actively working on automating pre-test procedures to reduce the manual effort by building certain utils.</w:t>
            </w:r>
          </w:p>
          <w:p w14:paraId="3F893B86"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Participated in Agile development processes to support continual improvements in overall delivery efforts.</w:t>
            </w:r>
          </w:p>
          <w:p w14:paraId="3F893B87"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Logging defects and validating them post fixes are done.</w:t>
            </w:r>
          </w:p>
          <w:p w14:paraId="3F893B88"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maintained defect databases for known issues.</w:t>
            </w:r>
          </w:p>
          <w:p w14:paraId="3F893B89" w14:textId="77777777" w:rsidR="00E51C53" w:rsidRDefault="00000000">
            <w:pPr>
              <w:pStyle w:val="divdocumentulli"/>
              <w:numPr>
                <w:ilvl w:val="0"/>
                <w:numId w:val="2"/>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Documented testing procedures for developers and future testing use.</w:t>
            </w:r>
          </w:p>
          <w:p w14:paraId="3F893B8A" w14:textId="77777777" w:rsidR="00E51C53" w:rsidRDefault="00E51C53">
            <w:pPr>
              <w:pStyle w:val="p"/>
              <w:spacing w:line="300" w:lineRule="atLeast"/>
              <w:rPr>
                <w:rStyle w:val="span"/>
                <w:rFonts w:ascii="Palatino Linotype" w:eastAsia="Palatino Linotype" w:hAnsi="Palatino Linotype" w:cs="Palatino Linotype"/>
                <w:color w:val="4A4A4A"/>
                <w:sz w:val="20"/>
                <w:szCs w:val="20"/>
              </w:rPr>
            </w:pPr>
          </w:p>
          <w:p w14:paraId="3F893B8B" w14:textId="77777777" w:rsidR="00E51C53" w:rsidRDefault="00000000">
            <w:pPr>
              <w:pStyle w:val="paddingdiv"/>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w:t>
            </w:r>
          </w:p>
          <w:p w14:paraId="3F893B8C" w14:textId="77777777" w:rsidR="00E51C53" w:rsidRDefault="00000000">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Accomplishments</w:t>
            </w:r>
          </w:p>
          <w:p w14:paraId="3F893B8D" w14:textId="77777777" w:rsidR="00E51C53" w:rsidRDefault="00000000">
            <w:pPr>
              <w:pStyle w:val="divdocumentulli"/>
              <w:numPr>
                <w:ilvl w:val="0"/>
                <w:numId w:val="3"/>
              </w:numPr>
              <w:pBdr>
                <w:left w:val="none" w:sz="0" w:space="0" w:color="auto"/>
              </w:pBd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Rated as 'Top Talent'(Highest Rating) in the appraisal.</w:t>
            </w:r>
          </w:p>
          <w:p w14:paraId="3F893B8E" w14:textId="77777777" w:rsidR="00E51C53" w:rsidRDefault="00000000">
            <w:pPr>
              <w:pStyle w:val="divdocumentulli"/>
              <w:numPr>
                <w:ilvl w:val="0"/>
                <w:numId w:val="3"/>
              </w:numP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Supervised </w:t>
            </w:r>
            <w:proofErr w:type="gramStart"/>
            <w:r>
              <w:rPr>
                <w:rStyle w:val="left-box"/>
                <w:rFonts w:ascii="Palatino Linotype" w:eastAsia="Palatino Linotype" w:hAnsi="Palatino Linotype" w:cs="Palatino Linotype"/>
                <w:color w:val="4A4A4A"/>
                <w:sz w:val="20"/>
                <w:szCs w:val="20"/>
              </w:rPr>
              <w:t>team</w:t>
            </w:r>
            <w:proofErr w:type="gramEnd"/>
            <w:r>
              <w:rPr>
                <w:rStyle w:val="left-box"/>
                <w:rFonts w:ascii="Palatino Linotype" w:eastAsia="Palatino Linotype" w:hAnsi="Palatino Linotype" w:cs="Palatino Linotype"/>
                <w:color w:val="4A4A4A"/>
                <w:sz w:val="20"/>
                <w:szCs w:val="20"/>
              </w:rPr>
              <w:t xml:space="preserve"> of 4 staff members during each Test Regression Cycle.</w:t>
            </w:r>
          </w:p>
          <w:p w14:paraId="3F893B8F" w14:textId="77777777" w:rsidR="00E51C53" w:rsidRDefault="00000000">
            <w:pPr>
              <w:pStyle w:val="divdocumentulli"/>
              <w:numPr>
                <w:ilvl w:val="0"/>
                <w:numId w:val="3"/>
              </w:numP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Developed test scripts for all the features of a newly launched website and received appreciation from the client.</w:t>
            </w:r>
          </w:p>
          <w:p w14:paraId="3F893B90" w14:textId="77777777" w:rsidR="00E51C53" w:rsidRDefault="00000000">
            <w:pPr>
              <w:pStyle w:val="divdocumentulli"/>
              <w:numPr>
                <w:ilvl w:val="0"/>
                <w:numId w:val="3"/>
              </w:numP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Fixed the code issues in the existing test scripts, which contributed to a significant increase in the script execution pass rate.</w:t>
            </w:r>
          </w:p>
          <w:p w14:paraId="3F893B91" w14:textId="77777777" w:rsidR="00E51C53" w:rsidRDefault="00000000">
            <w:pPr>
              <w:pStyle w:val="divdocumentulli"/>
              <w:numPr>
                <w:ilvl w:val="0"/>
                <w:numId w:val="3"/>
              </w:numP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Below are the awards and recognitions received.</w:t>
            </w:r>
          </w:p>
          <w:p w14:paraId="3F893B92" w14:textId="77777777" w:rsidR="00E51C53" w:rsidRDefault="00000000">
            <w:pPr>
              <w:pStyle w:val="divdocumentulli"/>
              <w:numPr>
                <w:ilvl w:val="0"/>
                <w:numId w:val="3"/>
              </w:numP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2 “Mastermind” awards for being a great team player and for the support in the successful delivery of the project.</w:t>
            </w:r>
          </w:p>
          <w:p w14:paraId="3F893B93" w14:textId="77777777" w:rsidR="00E51C53" w:rsidRDefault="00000000">
            <w:pPr>
              <w:pStyle w:val="divdocumentulli"/>
              <w:numPr>
                <w:ilvl w:val="0"/>
                <w:numId w:val="3"/>
              </w:numP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2 “Hats off” awards for taking the initiative and completing all tasks with impeccable accuracy and speed.</w:t>
            </w:r>
          </w:p>
          <w:p w14:paraId="3F893B94" w14:textId="77777777" w:rsidR="00E51C53" w:rsidRDefault="00000000">
            <w:pPr>
              <w:pStyle w:val="divdocumentulli"/>
              <w:numPr>
                <w:ilvl w:val="0"/>
                <w:numId w:val="3"/>
              </w:numPr>
              <w:spacing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6 “A- Star” awards for </w:t>
            </w:r>
            <w:proofErr w:type="gramStart"/>
            <w:r>
              <w:rPr>
                <w:rStyle w:val="left-box"/>
                <w:rFonts w:ascii="Palatino Linotype" w:eastAsia="Palatino Linotype" w:hAnsi="Palatino Linotype" w:cs="Palatino Linotype"/>
                <w:color w:val="4A4A4A"/>
                <w:sz w:val="20"/>
                <w:szCs w:val="20"/>
              </w:rPr>
              <w:t>the hard</w:t>
            </w:r>
            <w:proofErr w:type="gramEnd"/>
            <w:r>
              <w:rPr>
                <w:rStyle w:val="left-box"/>
                <w:rFonts w:ascii="Palatino Linotype" w:eastAsia="Palatino Linotype" w:hAnsi="Palatino Linotype" w:cs="Palatino Linotype"/>
                <w:color w:val="4A4A4A"/>
                <w:sz w:val="20"/>
                <w:szCs w:val="20"/>
              </w:rPr>
              <w:t xml:space="preserve"> work and efforts.</w:t>
            </w:r>
          </w:p>
          <w:p w14:paraId="3F893B95" w14:textId="77777777" w:rsidR="00E51C53" w:rsidRDefault="00000000">
            <w:pPr>
              <w:pStyle w:val="divdocumentulli"/>
              <w:numPr>
                <w:ilvl w:val="0"/>
                <w:numId w:val="3"/>
              </w:numPr>
              <w:spacing w:after="400" w:line="300" w:lineRule="atLeast"/>
              <w:ind w:left="240" w:hanging="232"/>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"Trust and Respect" and "Accountability" badges for being responsive, taking total ownership of tasks, and encouraging others.</w:t>
            </w:r>
          </w:p>
        </w:tc>
        <w:tc>
          <w:tcPr>
            <w:tcW w:w="310" w:type="dxa"/>
            <w:tcMar>
              <w:top w:w="0" w:type="dxa"/>
              <w:left w:w="0" w:type="dxa"/>
              <w:bottom w:w="0" w:type="dxa"/>
              <w:right w:w="0" w:type="dxa"/>
            </w:tcMar>
            <w:vAlign w:val="bottom"/>
            <w:hideMark/>
          </w:tcPr>
          <w:p w14:paraId="3F893B96" w14:textId="77777777" w:rsidR="00E51C53" w:rsidRDefault="00E51C53">
            <w:pPr>
              <w:pStyle w:val="leftboxrightpaddingcellParagraph"/>
              <w:spacing w:line="300" w:lineRule="atLeast"/>
              <w:textAlignment w:val="auto"/>
              <w:rPr>
                <w:rStyle w:val="leftboxrightpaddingcell"/>
                <w:rFonts w:ascii="Palatino Linotype" w:eastAsia="Palatino Linotype" w:hAnsi="Palatino Linotype" w:cs="Palatino Linotype"/>
                <w:color w:val="4A4A4A"/>
                <w:sz w:val="20"/>
                <w:szCs w:val="20"/>
              </w:rPr>
            </w:pPr>
          </w:p>
        </w:tc>
        <w:tc>
          <w:tcPr>
            <w:tcW w:w="310" w:type="dxa"/>
            <w:shd w:val="clear" w:color="auto" w:fill="F5F5F5"/>
            <w:tcMar>
              <w:top w:w="0" w:type="dxa"/>
              <w:left w:w="0" w:type="dxa"/>
              <w:bottom w:w="0" w:type="dxa"/>
              <w:right w:w="0" w:type="dxa"/>
            </w:tcMar>
            <w:vAlign w:val="bottom"/>
            <w:hideMark/>
          </w:tcPr>
          <w:p w14:paraId="3F893B97" w14:textId="77777777" w:rsidR="00E51C53" w:rsidRDefault="00E51C53">
            <w:pPr>
              <w:pStyle w:val="leftboxrightpaddingcellParagraph"/>
              <w:spacing w:line="300" w:lineRule="atLeast"/>
              <w:textAlignment w:val="auto"/>
              <w:rPr>
                <w:rStyle w:val="leftboxrightpaddingcell"/>
                <w:rFonts w:ascii="Palatino Linotype" w:eastAsia="Palatino Linotype" w:hAnsi="Palatino Linotype" w:cs="Palatino Linotype"/>
                <w:color w:val="4A4A4A"/>
                <w:sz w:val="20"/>
                <w:szCs w:val="20"/>
              </w:rPr>
            </w:pPr>
          </w:p>
        </w:tc>
        <w:tc>
          <w:tcPr>
            <w:tcW w:w="3416" w:type="dxa"/>
            <w:shd w:val="clear" w:color="auto" w:fill="F5F5F5"/>
            <w:tcMar>
              <w:top w:w="0" w:type="dxa"/>
              <w:left w:w="0" w:type="dxa"/>
              <w:bottom w:w="0" w:type="dxa"/>
              <w:right w:w="0" w:type="dxa"/>
            </w:tcMar>
            <w:hideMark/>
          </w:tcPr>
          <w:tbl>
            <w:tblPr>
              <w:tblStyle w:val="documentaddress"/>
              <w:tblW w:w="0" w:type="auto"/>
              <w:tblLayout w:type="fixed"/>
              <w:tblCellMar>
                <w:left w:w="0" w:type="dxa"/>
                <w:right w:w="0" w:type="dxa"/>
              </w:tblCellMar>
              <w:tblLook w:val="05E0" w:firstRow="1" w:lastRow="1" w:firstColumn="1" w:lastColumn="1" w:noHBand="0" w:noVBand="1"/>
            </w:tblPr>
            <w:tblGrid>
              <w:gridCol w:w="430"/>
              <w:gridCol w:w="2986"/>
            </w:tblGrid>
            <w:tr w:rsidR="00E51C53" w14:paraId="3F893B9A" w14:textId="77777777">
              <w:trPr>
                <w:trHeight w:val="280"/>
              </w:trPr>
              <w:tc>
                <w:tcPr>
                  <w:tcW w:w="430" w:type="dxa"/>
                  <w:tcMar>
                    <w:top w:w="300" w:type="dxa"/>
                    <w:left w:w="0" w:type="dxa"/>
                    <w:bottom w:w="0" w:type="dxa"/>
                    <w:right w:w="0" w:type="dxa"/>
                  </w:tcMar>
                  <w:vAlign w:val="center"/>
                  <w:hideMark/>
                </w:tcPr>
                <w:p w14:paraId="3F893B98" w14:textId="77777777" w:rsidR="00E51C53" w:rsidRDefault="00000000">
                  <w:pPr>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noProof/>
                      <w:color w:val="4A4A4A"/>
                      <w:sz w:val="20"/>
                      <w:szCs w:val="20"/>
                      <w:shd w:val="clear" w:color="auto" w:fill="auto"/>
                    </w:rPr>
                    <w:drawing>
                      <wp:inline distT="0" distB="0" distL="0" distR="0" wp14:anchorId="3F893BD9" wp14:editId="3F893BDA">
                        <wp:extent cx="140148" cy="102158"/>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140148" cy="102158"/>
                                </a:xfrm>
                                <a:prstGeom prst="rect">
                                  <a:avLst/>
                                </a:prstGeom>
                              </pic:spPr>
                            </pic:pic>
                          </a:graphicData>
                        </a:graphic>
                      </wp:inline>
                    </w:drawing>
                  </w:r>
                </w:p>
              </w:tc>
              <w:tc>
                <w:tcPr>
                  <w:tcW w:w="2986" w:type="dxa"/>
                  <w:tcMar>
                    <w:top w:w="300" w:type="dxa"/>
                    <w:left w:w="0" w:type="dxa"/>
                    <w:bottom w:w="60" w:type="dxa"/>
                    <w:right w:w="0" w:type="dxa"/>
                  </w:tcMar>
                  <w:vAlign w:val="center"/>
                  <w:hideMark/>
                </w:tcPr>
                <w:p w14:paraId="3F893B99" w14:textId="77777777" w:rsidR="00E51C53" w:rsidRDefault="00000000">
                  <w:pPr>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manikandan.gurumurthy99@gmail.com</w:t>
                  </w:r>
                </w:p>
              </w:tc>
            </w:tr>
            <w:tr w:rsidR="00E51C53" w14:paraId="3F893B9D" w14:textId="77777777">
              <w:trPr>
                <w:trHeight w:val="280"/>
              </w:trPr>
              <w:tc>
                <w:tcPr>
                  <w:tcW w:w="430" w:type="dxa"/>
                  <w:tcMar>
                    <w:top w:w="0" w:type="dxa"/>
                    <w:left w:w="0" w:type="dxa"/>
                    <w:bottom w:w="300" w:type="dxa"/>
                    <w:right w:w="0" w:type="dxa"/>
                  </w:tcMar>
                  <w:vAlign w:val="center"/>
                  <w:hideMark/>
                </w:tcPr>
                <w:p w14:paraId="3F893B9B" w14:textId="77777777" w:rsidR="00E51C53" w:rsidRDefault="00000000">
                  <w:pPr>
                    <w:rPr>
                      <w:rStyle w:val="documentaddressiconRowiconTxt"/>
                      <w:rFonts w:ascii="Palatino Linotype" w:eastAsia="Palatino Linotype" w:hAnsi="Palatino Linotype" w:cs="Palatino Linotype"/>
                      <w:color w:val="4A4A4A"/>
                      <w:sz w:val="20"/>
                      <w:szCs w:val="20"/>
                    </w:rPr>
                  </w:pPr>
                  <w:r>
                    <w:rPr>
                      <w:rStyle w:val="documentaddressiconRowiconTxt"/>
                      <w:rFonts w:ascii="Palatino Linotype" w:eastAsia="Palatino Linotype" w:hAnsi="Palatino Linotype" w:cs="Palatino Linotype"/>
                      <w:noProof/>
                      <w:color w:val="4A4A4A"/>
                      <w:sz w:val="20"/>
                      <w:szCs w:val="20"/>
                    </w:rPr>
                    <w:drawing>
                      <wp:inline distT="0" distB="0" distL="0" distR="0" wp14:anchorId="3F893BDB" wp14:editId="3F893BDC">
                        <wp:extent cx="127463" cy="152923"/>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127463" cy="152923"/>
                                </a:xfrm>
                                <a:prstGeom prst="rect">
                                  <a:avLst/>
                                </a:prstGeom>
                              </pic:spPr>
                            </pic:pic>
                          </a:graphicData>
                        </a:graphic>
                      </wp:inline>
                    </w:drawing>
                  </w:r>
                </w:p>
              </w:tc>
              <w:tc>
                <w:tcPr>
                  <w:tcW w:w="2986" w:type="dxa"/>
                  <w:tcMar>
                    <w:top w:w="0" w:type="dxa"/>
                    <w:left w:w="0" w:type="dxa"/>
                    <w:bottom w:w="300" w:type="dxa"/>
                    <w:right w:w="0" w:type="dxa"/>
                  </w:tcMar>
                  <w:vAlign w:val="center"/>
                  <w:hideMark/>
                </w:tcPr>
                <w:p w14:paraId="3F893B9C" w14:textId="77777777" w:rsidR="00E51C53" w:rsidRDefault="00000000">
                  <w:pPr>
                    <w:rPr>
                      <w:rStyle w:val="documentaddressiconRowiconTxt"/>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+91 9123540898</w:t>
                  </w:r>
                  <w:r>
                    <w:rPr>
                      <w:rStyle w:val="documentaddressiconRowiconTxt"/>
                      <w:rFonts w:ascii="Palatino Linotype" w:eastAsia="Palatino Linotype" w:hAnsi="Palatino Linotype" w:cs="Palatino Linotype"/>
                      <w:color w:val="4A4A4A"/>
                      <w:sz w:val="20"/>
                      <w:szCs w:val="20"/>
                    </w:rPr>
                    <w:t xml:space="preserve"> </w:t>
                  </w:r>
                </w:p>
              </w:tc>
            </w:tr>
          </w:tbl>
          <w:p w14:paraId="3F893B9E" w14:textId="77777777" w:rsidR="00E51C53" w:rsidRDefault="00000000">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Skills</w:t>
            </w:r>
          </w:p>
          <w:p w14:paraId="3F893B9F" w14:textId="77777777" w:rsidR="00E51C53" w:rsidRDefault="00000000">
            <w:pPr>
              <w:pStyle w:val="p"/>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Automation and Test Tools:</w:t>
            </w:r>
          </w:p>
          <w:p w14:paraId="3F893BA0" w14:textId="234CDAFA"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Selenium </w:t>
            </w:r>
            <w:r w:rsidR="004D0AC0">
              <w:rPr>
                <w:rStyle w:val="singlecolumnspanpaddedlinenth-child1"/>
                <w:rFonts w:ascii="Palatino Linotype" w:eastAsia="Palatino Linotype" w:hAnsi="Palatino Linotype" w:cs="Palatino Linotype"/>
                <w:color w:val="4A4A4A"/>
                <w:sz w:val="20"/>
                <w:szCs w:val="20"/>
              </w:rPr>
              <w:t>WebDriver</w:t>
            </w:r>
          </w:p>
          <w:p w14:paraId="3F893BA1" w14:textId="77777777"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Cucumber</w:t>
            </w:r>
          </w:p>
          <w:p w14:paraId="3F893BA2" w14:textId="77777777"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Jenkins</w:t>
            </w:r>
          </w:p>
          <w:p w14:paraId="3F893BA3" w14:textId="77777777"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Postman</w:t>
            </w:r>
          </w:p>
          <w:p w14:paraId="3F893BA4" w14:textId="77777777"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GitHub</w:t>
            </w:r>
          </w:p>
          <w:p w14:paraId="3F893BA5" w14:textId="77777777"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Selenium Grid</w:t>
            </w:r>
          </w:p>
          <w:p w14:paraId="3F893BA6" w14:textId="668F7119"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proofErr w:type="spellStart"/>
            <w:r>
              <w:rPr>
                <w:rStyle w:val="singlecolumnspanpaddedlinenth-child1"/>
                <w:rFonts w:ascii="Palatino Linotype" w:eastAsia="Palatino Linotype" w:hAnsi="Palatino Linotype" w:cs="Palatino Linotype"/>
                <w:color w:val="4A4A4A"/>
                <w:sz w:val="20"/>
                <w:szCs w:val="20"/>
              </w:rPr>
              <w:t>Applitools</w:t>
            </w:r>
            <w:proofErr w:type="spellEnd"/>
            <w:r w:rsidR="004D0AC0">
              <w:rPr>
                <w:rStyle w:val="singlecolumnspanpaddedlinenth-child1"/>
                <w:rFonts w:ascii="Palatino Linotype" w:eastAsia="Palatino Linotype" w:hAnsi="Palatino Linotype" w:cs="Palatino Linotype"/>
                <w:color w:val="4A4A4A"/>
                <w:sz w:val="20"/>
                <w:szCs w:val="20"/>
              </w:rPr>
              <w:t xml:space="preserve"> (UI/UX Testing)</w:t>
            </w:r>
          </w:p>
          <w:p w14:paraId="3F893BA7" w14:textId="7223E830"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proofErr w:type="spellStart"/>
            <w:r>
              <w:rPr>
                <w:rStyle w:val="singlecolumnspanpaddedlinenth-child1"/>
                <w:rFonts w:ascii="Palatino Linotype" w:eastAsia="Palatino Linotype" w:hAnsi="Palatino Linotype" w:cs="Palatino Linotype"/>
                <w:color w:val="4A4A4A"/>
                <w:sz w:val="20"/>
                <w:szCs w:val="20"/>
              </w:rPr>
              <w:t>BrowserStack</w:t>
            </w:r>
            <w:proofErr w:type="spellEnd"/>
            <w:r w:rsidR="004D0AC0">
              <w:rPr>
                <w:rStyle w:val="singlecolumnspanpaddedlinenth-child1"/>
                <w:rFonts w:ascii="Palatino Linotype" w:eastAsia="Palatino Linotype" w:hAnsi="Palatino Linotype" w:cs="Palatino Linotype"/>
                <w:color w:val="4A4A4A"/>
                <w:sz w:val="20"/>
                <w:szCs w:val="20"/>
              </w:rPr>
              <w:t xml:space="preserve"> </w:t>
            </w:r>
          </w:p>
          <w:p w14:paraId="3F893BA8" w14:textId="77777777" w:rsidR="00E51C53" w:rsidRDefault="00000000">
            <w:pPr>
              <w:pStyle w:val="divdocumentulli"/>
              <w:numPr>
                <w:ilvl w:val="0"/>
                <w:numId w:val="4"/>
              </w:numPr>
              <w:spacing w:line="300" w:lineRule="atLeast"/>
              <w:ind w:left="240" w:hanging="232"/>
              <w:rPr>
                <w:rStyle w:val="singlecolumnspanpaddedlinenth-child1"/>
                <w:rFonts w:ascii="Palatino Linotype" w:eastAsia="Palatino Linotype" w:hAnsi="Palatino Linotype" w:cs="Palatino Linotype"/>
                <w:color w:val="4A4A4A"/>
                <w:sz w:val="20"/>
                <w:szCs w:val="20"/>
              </w:rPr>
            </w:pPr>
            <w:proofErr w:type="spellStart"/>
            <w:r>
              <w:rPr>
                <w:rStyle w:val="singlecolumnspanpaddedlinenth-child1"/>
                <w:rFonts w:ascii="Palatino Linotype" w:eastAsia="Palatino Linotype" w:hAnsi="Palatino Linotype" w:cs="Palatino Linotype"/>
                <w:color w:val="4A4A4A"/>
                <w:sz w:val="20"/>
                <w:szCs w:val="20"/>
              </w:rPr>
              <w:t>OmniBug</w:t>
            </w:r>
            <w:proofErr w:type="spellEnd"/>
          </w:p>
          <w:p w14:paraId="3F893BA9" w14:textId="77777777" w:rsidR="00E51C53" w:rsidRDefault="00000000">
            <w:pPr>
              <w:pStyle w:val="p"/>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Test Management Tools:</w:t>
            </w:r>
          </w:p>
          <w:p w14:paraId="3F893BAA"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Jira</w:t>
            </w:r>
          </w:p>
          <w:p w14:paraId="3F893BAB"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TestRail</w:t>
            </w:r>
          </w:p>
          <w:p w14:paraId="3F893BAC" w14:textId="77777777" w:rsidR="00E51C53" w:rsidRDefault="00000000">
            <w:pPr>
              <w:pStyle w:val="p"/>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Languages:</w:t>
            </w:r>
          </w:p>
          <w:p w14:paraId="3F893BAD"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C++</w:t>
            </w:r>
          </w:p>
          <w:p w14:paraId="3F893BAE"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Java: JDBC, Selenium 3, Selenium 4, Serenity</w:t>
            </w:r>
          </w:p>
          <w:p w14:paraId="3F893BAF"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SQL</w:t>
            </w:r>
          </w:p>
          <w:p w14:paraId="3F893BB0"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HTML</w:t>
            </w:r>
          </w:p>
          <w:p w14:paraId="3F893BB1"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CSS</w:t>
            </w:r>
          </w:p>
          <w:p w14:paraId="3F893BB2" w14:textId="77777777" w:rsidR="00E51C53"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JS(Basics)</w:t>
            </w:r>
          </w:p>
          <w:p w14:paraId="3F893BB3" w14:textId="77777777" w:rsidR="00E51C53" w:rsidRDefault="00000000">
            <w:pPr>
              <w:pStyle w:val="p"/>
              <w:spacing w:line="300" w:lineRule="atLeast"/>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Automation and Test Tools:</w:t>
            </w:r>
          </w:p>
          <w:p w14:paraId="3F893BB4"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Selenium webdriver</w:t>
            </w:r>
          </w:p>
          <w:p w14:paraId="3F893BB5"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Cucumber</w:t>
            </w:r>
          </w:p>
          <w:p w14:paraId="3F893BB6"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Jenkins</w:t>
            </w:r>
          </w:p>
          <w:p w14:paraId="3F893BB7"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Postman</w:t>
            </w:r>
          </w:p>
          <w:p w14:paraId="3F893BB8"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GitHub</w:t>
            </w:r>
          </w:p>
          <w:p w14:paraId="3F893BB9"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Selenium Grid</w:t>
            </w:r>
          </w:p>
          <w:p w14:paraId="3F893BBA"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Applitools</w:t>
            </w:r>
          </w:p>
          <w:p w14:paraId="3F893BBB"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BrowserStack</w:t>
            </w:r>
          </w:p>
          <w:p w14:paraId="3F893BBC" w14:textId="77777777" w:rsidR="00E51C53" w:rsidRDefault="00000000">
            <w:pPr>
              <w:pStyle w:val="divdocumentulli"/>
              <w:numPr>
                <w:ilvl w:val="0"/>
                <w:numId w:val="6"/>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OmniBug</w:t>
            </w:r>
          </w:p>
          <w:p w14:paraId="3F893BBD" w14:textId="77777777" w:rsidR="00E51C53" w:rsidRDefault="00000000">
            <w:pPr>
              <w:pStyle w:val="p"/>
              <w:spacing w:line="300" w:lineRule="atLeast"/>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Test Management Tools:</w:t>
            </w:r>
          </w:p>
          <w:p w14:paraId="3F893BBE"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Jira</w:t>
            </w:r>
          </w:p>
          <w:p w14:paraId="3F893BBF"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TestRail</w:t>
            </w:r>
          </w:p>
          <w:p w14:paraId="3F893BC0" w14:textId="77777777" w:rsidR="00E51C53" w:rsidRDefault="00000000">
            <w:pPr>
              <w:pStyle w:val="p"/>
              <w:spacing w:line="300" w:lineRule="atLeast"/>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Languages:</w:t>
            </w:r>
          </w:p>
          <w:p w14:paraId="3F893BC1"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C++</w:t>
            </w:r>
          </w:p>
          <w:p w14:paraId="3F893BC2"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Java: JDBC, Selenium 3, Selenium 4, Serenity</w:t>
            </w:r>
          </w:p>
          <w:p w14:paraId="3F893BC3"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SQL</w:t>
            </w:r>
          </w:p>
          <w:p w14:paraId="3F893BC4"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HTML</w:t>
            </w:r>
          </w:p>
          <w:p w14:paraId="3F893BC5"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CSS</w:t>
            </w:r>
          </w:p>
          <w:p w14:paraId="3F893BC6" w14:textId="77777777" w:rsidR="00E51C53" w:rsidRDefault="00000000">
            <w:pPr>
              <w:pStyle w:val="divdocumentulli"/>
              <w:numPr>
                <w:ilvl w:val="0"/>
                <w:numId w:val="7"/>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JS(Basics)</w:t>
            </w:r>
          </w:p>
          <w:p w14:paraId="3F893BC7" w14:textId="77777777" w:rsidR="00E51C53" w:rsidRDefault="00000000">
            <w:pPr>
              <w:pStyle w:val="div"/>
              <w:spacing w:line="400" w:lineRule="exac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w:t>
            </w:r>
          </w:p>
          <w:p w14:paraId="3F893BC8" w14:textId="77777777" w:rsidR="00E51C53" w:rsidRDefault="00000000">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Education</w:t>
            </w:r>
          </w:p>
          <w:p w14:paraId="3F893BC9" w14:textId="77777777" w:rsidR="00E51C53"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2021</w:t>
            </w:r>
            <w:r>
              <w:rPr>
                <w:rStyle w:val="right-box"/>
                <w:rFonts w:ascii="Palatino Linotype" w:eastAsia="Palatino Linotype" w:hAnsi="Palatino Linotype" w:cs="Palatino Linotype"/>
                <w:color w:val="4A4A4A"/>
                <w:sz w:val="20"/>
                <w:szCs w:val="20"/>
                <w:shd w:val="clear" w:color="auto" w:fill="auto"/>
              </w:rPr>
              <w:t xml:space="preserve"> </w:t>
            </w:r>
          </w:p>
          <w:p w14:paraId="3F893BCA" w14:textId="77777777" w:rsidR="00E51C53"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SASTRA University</w:t>
            </w:r>
          </w:p>
          <w:p w14:paraId="3F893BCB" w14:textId="77777777" w:rsidR="00E51C53"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Thanjavur</w:t>
            </w:r>
          </w:p>
          <w:p w14:paraId="3F893BCC" w14:textId="77777777" w:rsidR="00E51C53" w:rsidRDefault="00000000">
            <w:pPr>
              <w:pStyle w:val="paddedline"/>
              <w:spacing w:after="400" w:line="300" w:lineRule="atLeast"/>
              <w:rPr>
                <w:rStyle w:val="right-box"/>
                <w:rFonts w:ascii="Palatino Linotype" w:eastAsia="Palatino Linotype" w:hAnsi="Palatino Linotype" w:cs="Palatino Linotype"/>
                <w:color w:val="4A4A4A"/>
                <w:sz w:val="20"/>
                <w:szCs w:val="20"/>
                <w:shd w:val="clear" w:color="auto" w:fill="auto"/>
              </w:rPr>
            </w:pPr>
            <w:proofErr w:type="spellStart"/>
            <w:proofErr w:type="gramStart"/>
            <w:r>
              <w:rPr>
                <w:rStyle w:val="span"/>
                <w:rFonts w:ascii="Palatino Linotype" w:eastAsia="Palatino Linotype" w:hAnsi="Palatino Linotype" w:cs="Palatino Linotype"/>
                <w:color w:val="4A4A4A"/>
                <w:sz w:val="20"/>
                <w:szCs w:val="20"/>
              </w:rPr>
              <w:t>B.Tech</w:t>
            </w:r>
            <w:proofErr w:type="spellEnd"/>
            <w:proofErr w:type="gramEnd"/>
            <w:r>
              <w:rPr>
                <w:rStyle w:val="documentbeforecolonspace"/>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Computer Science &amp; Engineering</w:t>
            </w:r>
          </w:p>
        </w:tc>
        <w:tc>
          <w:tcPr>
            <w:tcW w:w="310" w:type="dxa"/>
            <w:shd w:val="clear" w:color="auto" w:fill="F5F5F5"/>
            <w:tcMar>
              <w:top w:w="0" w:type="dxa"/>
              <w:left w:w="0" w:type="dxa"/>
              <w:bottom w:w="0" w:type="dxa"/>
              <w:right w:w="0" w:type="dxa"/>
            </w:tcMar>
            <w:vAlign w:val="bottom"/>
            <w:hideMark/>
          </w:tcPr>
          <w:p w14:paraId="3F893BCD" w14:textId="77777777" w:rsidR="00E51C53" w:rsidRDefault="00E51C53">
            <w:pPr>
              <w:pStyle w:val="rightboxpaddingcellParagraph"/>
              <w:shd w:val="clear" w:color="auto" w:fill="auto"/>
              <w:spacing w:line="300" w:lineRule="atLeast"/>
              <w:textAlignment w:val="auto"/>
              <w:rPr>
                <w:rStyle w:val="rightboxpaddingcell"/>
                <w:rFonts w:ascii="Palatino Linotype" w:eastAsia="Palatino Linotype" w:hAnsi="Palatino Linotype" w:cs="Palatino Linotype"/>
                <w:color w:val="4A4A4A"/>
                <w:sz w:val="20"/>
                <w:szCs w:val="20"/>
                <w:shd w:val="clear" w:color="auto" w:fill="auto"/>
              </w:rPr>
            </w:pPr>
          </w:p>
        </w:tc>
      </w:tr>
      <w:tr w:rsidR="00E51C53" w14:paraId="3F893BD5" w14:textId="77777777">
        <w:tblPrEx>
          <w:tblCellMar>
            <w:left w:w="108" w:type="dxa"/>
            <w:right w:w="108" w:type="dxa"/>
          </w:tblCellMar>
        </w:tblPrEx>
        <w:trPr>
          <w:trHeight w:val="9018"/>
        </w:trPr>
        <w:tc>
          <w:tcPr>
            <w:tcW w:w="210" w:type="dxa"/>
            <w:shd w:val="clear" w:color="auto" w:fill="auto"/>
          </w:tcPr>
          <w:p w14:paraId="3F893BCF" w14:textId="77777777" w:rsidR="00E51C53" w:rsidRDefault="00E51C53"/>
        </w:tc>
        <w:tc>
          <w:tcPr>
            <w:tcW w:w="6630" w:type="dxa"/>
            <w:shd w:val="clear" w:color="auto" w:fill="auto"/>
          </w:tcPr>
          <w:p w14:paraId="3F893BD0" w14:textId="77777777" w:rsidR="00E51C53" w:rsidRDefault="00E51C53"/>
        </w:tc>
        <w:tc>
          <w:tcPr>
            <w:tcW w:w="310" w:type="dxa"/>
            <w:shd w:val="clear" w:color="auto" w:fill="auto"/>
          </w:tcPr>
          <w:p w14:paraId="3F893BD1" w14:textId="77777777" w:rsidR="00E51C53" w:rsidRDefault="00E51C53"/>
        </w:tc>
        <w:tc>
          <w:tcPr>
            <w:tcW w:w="310" w:type="dxa"/>
            <w:shd w:val="clear" w:color="auto" w:fill="F5F5F5"/>
          </w:tcPr>
          <w:p w14:paraId="3F893BD2" w14:textId="77777777" w:rsidR="00E51C53" w:rsidRDefault="00E51C53"/>
        </w:tc>
        <w:tc>
          <w:tcPr>
            <w:tcW w:w="3416" w:type="dxa"/>
            <w:shd w:val="clear" w:color="auto" w:fill="F5F5F5"/>
          </w:tcPr>
          <w:p w14:paraId="3F893BD3" w14:textId="77777777" w:rsidR="00E51C53" w:rsidRDefault="00E51C53"/>
        </w:tc>
        <w:tc>
          <w:tcPr>
            <w:tcW w:w="310" w:type="dxa"/>
            <w:shd w:val="clear" w:color="auto" w:fill="F5F5F5"/>
          </w:tcPr>
          <w:p w14:paraId="3F893BD4" w14:textId="77777777" w:rsidR="00E51C53" w:rsidRDefault="00E51C53"/>
        </w:tc>
      </w:tr>
    </w:tbl>
    <w:p w14:paraId="3F893BD6" w14:textId="77777777" w:rsidR="00E51C53" w:rsidRDefault="00000000">
      <w:pPr>
        <w:pStyle w:val="div"/>
        <w:spacing w:line="20" w:lineRule="atLeast"/>
        <w:rPr>
          <w:rFonts w:ascii="Palatino Linotype" w:eastAsia="Palatino Linotype" w:hAnsi="Palatino Linotype" w:cs="Palatino Linotype"/>
          <w:color w:val="4A4A4A"/>
          <w:sz w:val="20"/>
          <w:szCs w:val="20"/>
        </w:rPr>
      </w:pPr>
      <w:r>
        <w:rPr>
          <w:color w:val="FFFFFF"/>
          <w:sz w:val="2"/>
        </w:rPr>
        <w:t>.</w:t>
      </w:r>
    </w:p>
    <w:sectPr w:rsidR="00E51C53">
      <w:pgSz w:w="11906" w:h="16838"/>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F5AB7465-7A9C-4DDA-AEF0-BCFC8687F613}"/>
    <w:embedBold r:id="rId2" w:fontKey="{06D2CD18-131A-4E40-9653-8D01AC8A6077}"/>
    <w:embedItalic r:id="rId3" w:fontKey="{A3AE400A-BE78-498B-AA62-1AB0F43E6C13}"/>
  </w:font>
  <w:font w:name="Georgia, serif">
    <w:altName w:val="Georgia"/>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D0239F0">
      <w:start w:val="1"/>
      <w:numFmt w:val="bullet"/>
      <w:lvlText w:val=""/>
      <w:lvlJc w:val="left"/>
      <w:pPr>
        <w:ind w:left="720" w:hanging="360"/>
      </w:pPr>
      <w:rPr>
        <w:rFonts w:ascii="Symbol" w:hAnsi="Symbol"/>
      </w:rPr>
    </w:lvl>
    <w:lvl w:ilvl="1" w:tplc="08F4DB40">
      <w:start w:val="1"/>
      <w:numFmt w:val="bullet"/>
      <w:lvlText w:val="o"/>
      <w:lvlJc w:val="left"/>
      <w:pPr>
        <w:tabs>
          <w:tab w:val="num" w:pos="1440"/>
        </w:tabs>
        <w:ind w:left="1440" w:hanging="360"/>
      </w:pPr>
      <w:rPr>
        <w:rFonts w:ascii="Courier New" w:hAnsi="Courier New"/>
      </w:rPr>
    </w:lvl>
    <w:lvl w:ilvl="2" w:tplc="E556D358">
      <w:start w:val="1"/>
      <w:numFmt w:val="bullet"/>
      <w:lvlText w:val=""/>
      <w:lvlJc w:val="left"/>
      <w:pPr>
        <w:tabs>
          <w:tab w:val="num" w:pos="2160"/>
        </w:tabs>
        <w:ind w:left="2160" w:hanging="360"/>
      </w:pPr>
      <w:rPr>
        <w:rFonts w:ascii="Wingdings" w:hAnsi="Wingdings"/>
      </w:rPr>
    </w:lvl>
    <w:lvl w:ilvl="3" w:tplc="97762EE8">
      <w:start w:val="1"/>
      <w:numFmt w:val="bullet"/>
      <w:lvlText w:val=""/>
      <w:lvlJc w:val="left"/>
      <w:pPr>
        <w:tabs>
          <w:tab w:val="num" w:pos="2880"/>
        </w:tabs>
        <w:ind w:left="2880" w:hanging="360"/>
      </w:pPr>
      <w:rPr>
        <w:rFonts w:ascii="Symbol" w:hAnsi="Symbol"/>
      </w:rPr>
    </w:lvl>
    <w:lvl w:ilvl="4" w:tplc="CA2C7EA8">
      <w:start w:val="1"/>
      <w:numFmt w:val="bullet"/>
      <w:lvlText w:val="o"/>
      <w:lvlJc w:val="left"/>
      <w:pPr>
        <w:tabs>
          <w:tab w:val="num" w:pos="3600"/>
        </w:tabs>
        <w:ind w:left="3600" w:hanging="360"/>
      </w:pPr>
      <w:rPr>
        <w:rFonts w:ascii="Courier New" w:hAnsi="Courier New"/>
      </w:rPr>
    </w:lvl>
    <w:lvl w:ilvl="5" w:tplc="55FE7F1E">
      <w:start w:val="1"/>
      <w:numFmt w:val="bullet"/>
      <w:lvlText w:val=""/>
      <w:lvlJc w:val="left"/>
      <w:pPr>
        <w:tabs>
          <w:tab w:val="num" w:pos="4320"/>
        </w:tabs>
        <w:ind w:left="4320" w:hanging="360"/>
      </w:pPr>
      <w:rPr>
        <w:rFonts w:ascii="Wingdings" w:hAnsi="Wingdings"/>
      </w:rPr>
    </w:lvl>
    <w:lvl w:ilvl="6" w:tplc="22B61B8E">
      <w:start w:val="1"/>
      <w:numFmt w:val="bullet"/>
      <w:lvlText w:val=""/>
      <w:lvlJc w:val="left"/>
      <w:pPr>
        <w:tabs>
          <w:tab w:val="num" w:pos="5040"/>
        </w:tabs>
        <w:ind w:left="5040" w:hanging="360"/>
      </w:pPr>
      <w:rPr>
        <w:rFonts w:ascii="Symbol" w:hAnsi="Symbol"/>
      </w:rPr>
    </w:lvl>
    <w:lvl w:ilvl="7" w:tplc="551EC33C">
      <w:start w:val="1"/>
      <w:numFmt w:val="bullet"/>
      <w:lvlText w:val="o"/>
      <w:lvlJc w:val="left"/>
      <w:pPr>
        <w:tabs>
          <w:tab w:val="num" w:pos="5760"/>
        </w:tabs>
        <w:ind w:left="5760" w:hanging="360"/>
      </w:pPr>
      <w:rPr>
        <w:rFonts w:ascii="Courier New" w:hAnsi="Courier New"/>
      </w:rPr>
    </w:lvl>
    <w:lvl w:ilvl="8" w:tplc="90DCDAF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BA238E8">
      <w:start w:val="1"/>
      <w:numFmt w:val="bullet"/>
      <w:lvlText w:val=""/>
      <w:lvlJc w:val="left"/>
      <w:pPr>
        <w:ind w:left="720" w:hanging="360"/>
      </w:pPr>
      <w:rPr>
        <w:rFonts w:ascii="Symbol" w:hAnsi="Symbol"/>
      </w:rPr>
    </w:lvl>
    <w:lvl w:ilvl="1" w:tplc="7DA22BB4">
      <w:start w:val="1"/>
      <w:numFmt w:val="bullet"/>
      <w:lvlText w:val="o"/>
      <w:lvlJc w:val="left"/>
      <w:pPr>
        <w:tabs>
          <w:tab w:val="num" w:pos="1440"/>
        </w:tabs>
        <w:ind w:left="1440" w:hanging="360"/>
      </w:pPr>
      <w:rPr>
        <w:rFonts w:ascii="Courier New" w:hAnsi="Courier New"/>
      </w:rPr>
    </w:lvl>
    <w:lvl w:ilvl="2" w:tplc="F9585E74">
      <w:start w:val="1"/>
      <w:numFmt w:val="bullet"/>
      <w:lvlText w:val=""/>
      <w:lvlJc w:val="left"/>
      <w:pPr>
        <w:tabs>
          <w:tab w:val="num" w:pos="2160"/>
        </w:tabs>
        <w:ind w:left="2160" w:hanging="360"/>
      </w:pPr>
      <w:rPr>
        <w:rFonts w:ascii="Wingdings" w:hAnsi="Wingdings"/>
      </w:rPr>
    </w:lvl>
    <w:lvl w:ilvl="3" w:tplc="06F8ADF0">
      <w:start w:val="1"/>
      <w:numFmt w:val="bullet"/>
      <w:lvlText w:val=""/>
      <w:lvlJc w:val="left"/>
      <w:pPr>
        <w:tabs>
          <w:tab w:val="num" w:pos="2880"/>
        </w:tabs>
        <w:ind w:left="2880" w:hanging="360"/>
      </w:pPr>
      <w:rPr>
        <w:rFonts w:ascii="Symbol" w:hAnsi="Symbol"/>
      </w:rPr>
    </w:lvl>
    <w:lvl w:ilvl="4" w:tplc="81AC129C">
      <w:start w:val="1"/>
      <w:numFmt w:val="bullet"/>
      <w:lvlText w:val="o"/>
      <w:lvlJc w:val="left"/>
      <w:pPr>
        <w:tabs>
          <w:tab w:val="num" w:pos="3600"/>
        </w:tabs>
        <w:ind w:left="3600" w:hanging="360"/>
      </w:pPr>
      <w:rPr>
        <w:rFonts w:ascii="Courier New" w:hAnsi="Courier New"/>
      </w:rPr>
    </w:lvl>
    <w:lvl w:ilvl="5" w:tplc="4238F02A">
      <w:start w:val="1"/>
      <w:numFmt w:val="bullet"/>
      <w:lvlText w:val=""/>
      <w:lvlJc w:val="left"/>
      <w:pPr>
        <w:tabs>
          <w:tab w:val="num" w:pos="4320"/>
        </w:tabs>
        <w:ind w:left="4320" w:hanging="360"/>
      </w:pPr>
      <w:rPr>
        <w:rFonts w:ascii="Wingdings" w:hAnsi="Wingdings"/>
      </w:rPr>
    </w:lvl>
    <w:lvl w:ilvl="6" w:tplc="02F4B7C4">
      <w:start w:val="1"/>
      <w:numFmt w:val="bullet"/>
      <w:lvlText w:val=""/>
      <w:lvlJc w:val="left"/>
      <w:pPr>
        <w:tabs>
          <w:tab w:val="num" w:pos="5040"/>
        </w:tabs>
        <w:ind w:left="5040" w:hanging="360"/>
      </w:pPr>
      <w:rPr>
        <w:rFonts w:ascii="Symbol" w:hAnsi="Symbol"/>
      </w:rPr>
    </w:lvl>
    <w:lvl w:ilvl="7" w:tplc="765AD478">
      <w:start w:val="1"/>
      <w:numFmt w:val="bullet"/>
      <w:lvlText w:val="o"/>
      <w:lvlJc w:val="left"/>
      <w:pPr>
        <w:tabs>
          <w:tab w:val="num" w:pos="5760"/>
        </w:tabs>
        <w:ind w:left="5760" w:hanging="360"/>
      </w:pPr>
      <w:rPr>
        <w:rFonts w:ascii="Courier New" w:hAnsi="Courier New"/>
      </w:rPr>
    </w:lvl>
    <w:lvl w:ilvl="8" w:tplc="AD54DD3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A1C5EF0">
      <w:start w:val="1"/>
      <w:numFmt w:val="bullet"/>
      <w:lvlText w:val=""/>
      <w:lvlJc w:val="left"/>
      <w:pPr>
        <w:ind w:left="720" w:hanging="360"/>
      </w:pPr>
      <w:rPr>
        <w:rFonts w:ascii="Symbol" w:hAnsi="Symbol"/>
      </w:rPr>
    </w:lvl>
    <w:lvl w:ilvl="1" w:tplc="A39C4900">
      <w:start w:val="1"/>
      <w:numFmt w:val="bullet"/>
      <w:lvlText w:val="o"/>
      <w:lvlJc w:val="left"/>
      <w:pPr>
        <w:tabs>
          <w:tab w:val="num" w:pos="1440"/>
        </w:tabs>
        <w:ind w:left="1440" w:hanging="360"/>
      </w:pPr>
      <w:rPr>
        <w:rFonts w:ascii="Courier New" w:hAnsi="Courier New"/>
      </w:rPr>
    </w:lvl>
    <w:lvl w:ilvl="2" w:tplc="F53EDC34">
      <w:start w:val="1"/>
      <w:numFmt w:val="bullet"/>
      <w:lvlText w:val=""/>
      <w:lvlJc w:val="left"/>
      <w:pPr>
        <w:tabs>
          <w:tab w:val="num" w:pos="2160"/>
        </w:tabs>
        <w:ind w:left="2160" w:hanging="360"/>
      </w:pPr>
      <w:rPr>
        <w:rFonts w:ascii="Wingdings" w:hAnsi="Wingdings"/>
      </w:rPr>
    </w:lvl>
    <w:lvl w:ilvl="3" w:tplc="5406E1EC">
      <w:start w:val="1"/>
      <w:numFmt w:val="bullet"/>
      <w:lvlText w:val=""/>
      <w:lvlJc w:val="left"/>
      <w:pPr>
        <w:tabs>
          <w:tab w:val="num" w:pos="2880"/>
        </w:tabs>
        <w:ind w:left="2880" w:hanging="360"/>
      </w:pPr>
      <w:rPr>
        <w:rFonts w:ascii="Symbol" w:hAnsi="Symbol"/>
      </w:rPr>
    </w:lvl>
    <w:lvl w:ilvl="4" w:tplc="9A809B1C">
      <w:start w:val="1"/>
      <w:numFmt w:val="bullet"/>
      <w:lvlText w:val="o"/>
      <w:lvlJc w:val="left"/>
      <w:pPr>
        <w:tabs>
          <w:tab w:val="num" w:pos="3600"/>
        </w:tabs>
        <w:ind w:left="3600" w:hanging="360"/>
      </w:pPr>
      <w:rPr>
        <w:rFonts w:ascii="Courier New" w:hAnsi="Courier New"/>
      </w:rPr>
    </w:lvl>
    <w:lvl w:ilvl="5" w:tplc="06D2E1CA">
      <w:start w:val="1"/>
      <w:numFmt w:val="bullet"/>
      <w:lvlText w:val=""/>
      <w:lvlJc w:val="left"/>
      <w:pPr>
        <w:tabs>
          <w:tab w:val="num" w:pos="4320"/>
        </w:tabs>
        <w:ind w:left="4320" w:hanging="360"/>
      </w:pPr>
      <w:rPr>
        <w:rFonts w:ascii="Wingdings" w:hAnsi="Wingdings"/>
      </w:rPr>
    </w:lvl>
    <w:lvl w:ilvl="6" w:tplc="AE023038">
      <w:start w:val="1"/>
      <w:numFmt w:val="bullet"/>
      <w:lvlText w:val=""/>
      <w:lvlJc w:val="left"/>
      <w:pPr>
        <w:tabs>
          <w:tab w:val="num" w:pos="5040"/>
        </w:tabs>
        <w:ind w:left="5040" w:hanging="360"/>
      </w:pPr>
      <w:rPr>
        <w:rFonts w:ascii="Symbol" w:hAnsi="Symbol"/>
      </w:rPr>
    </w:lvl>
    <w:lvl w:ilvl="7" w:tplc="3CA86E42">
      <w:start w:val="1"/>
      <w:numFmt w:val="bullet"/>
      <w:lvlText w:val="o"/>
      <w:lvlJc w:val="left"/>
      <w:pPr>
        <w:tabs>
          <w:tab w:val="num" w:pos="5760"/>
        </w:tabs>
        <w:ind w:left="5760" w:hanging="360"/>
      </w:pPr>
      <w:rPr>
        <w:rFonts w:ascii="Courier New" w:hAnsi="Courier New"/>
      </w:rPr>
    </w:lvl>
    <w:lvl w:ilvl="8" w:tplc="50F8B23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1BCAD30">
      <w:start w:val="1"/>
      <w:numFmt w:val="bullet"/>
      <w:lvlText w:val=""/>
      <w:lvlJc w:val="left"/>
      <w:pPr>
        <w:ind w:left="720" w:hanging="360"/>
      </w:pPr>
      <w:rPr>
        <w:rFonts w:ascii="Symbol" w:hAnsi="Symbol"/>
      </w:rPr>
    </w:lvl>
    <w:lvl w:ilvl="1" w:tplc="9D184C2C">
      <w:start w:val="1"/>
      <w:numFmt w:val="bullet"/>
      <w:lvlText w:val="o"/>
      <w:lvlJc w:val="left"/>
      <w:pPr>
        <w:tabs>
          <w:tab w:val="num" w:pos="1440"/>
        </w:tabs>
        <w:ind w:left="1440" w:hanging="360"/>
      </w:pPr>
      <w:rPr>
        <w:rFonts w:ascii="Courier New" w:hAnsi="Courier New"/>
      </w:rPr>
    </w:lvl>
    <w:lvl w:ilvl="2" w:tplc="A3EC0940">
      <w:start w:val="1"/>
      <w:numFmt w:val="bullet"/>
      <w:lvlText w:val=""/>
      <w:lvlJc w:val="left"/>
      <w:pPr>
        <w:tabs>
          <w:tab w:val="num" w:pos="2160"/>
        </w:tabs>
        <w:ind w:left="2160" w:hanging="360"/>
      </w:pPr>
      <w:rPr>
        <w:rFonts w:ascii="Wingdings" w:hAnsi="Wingdings"/>
      </w:rPr>
    </w:lvl>
    <w:lvl w:ilvl="3" w:tplc="15748B0E">
      <w:start w:val="1"/>
      <w:numFmt w:val="bullet"/>
      <w:lvlText w:val=""/>
      <w:lvlJc w:val="left"/>
      <w:pPr>
        <w:tabs>
          <w:tab w:val="num" w:pos="2880"/>
        </w:tabs>
        <w:ind w:left="2880" w:hanging="360"/>
      </w:pPr>
      <w:rPr>
        <w:rFonts w:ascii="Symbol" w:hAnsi="Symbol"/>
      </w:rPr>
    </w:lvl>
    <w:lvl w:ilvl="4" w:tplc="0226A75A">
      <w:start w:val="1"/>
      <w:numFmt w:val="bullet"/>
      <w:lvlText w:val="o"/>
      <w:lvlJc w:val="left"/>
      <w:pPr>
        <w:tabs>
          <w:tab w:val="num" w:pos="3600"/>
        </w:tabs>
        <w:ind w:left="3600" w:hanging="360"/>
      </w:pPr>
      <w:rPr>
        <w:rFonts w:ascii="Courier New" w:hAnsi="Courier New"/>
      </w:rPr>
    </w:lvl>
    <w:lvl w:ilvl="5" w:tplc="98E646AA">
      <w:start w:val="1"/>
      <w:numFmt w:val="bullet"/>
      <w:lvlText w:val=""/>
      <w:lvlJc w:val="left"/>
      <w:pPr>
        <w:tabs>
          <w:tab w:val="num" w:pos="4320"/>
        </w:tabs>
        <w:ind w:left="4320" w:hanging="360"/>
      </w:pPr>
      <w:rPr>
        <w:rFonts w:ascii="Wingdings" w:hAnsi="Wingdings"/>
      </w:rPr>
    </w:lvl>
    <w:lvl w:ilvl="6" w:tplc="666A6D54">
      <w:start w:val="1"/>
      <w:numFmt w:val="bullet"/>
      <w:lvlText w:val=""/>
      <w:lvlJc w:val="left"/>
      <w:pPr>
        <w:tabs>
          <w:tab w:val="num" w:pos="5040"/>
        </w:tabs>
        <w:ind w:left="5040" w:hanging="360"/>
      </w:pPr>
      <w:rPr>
        <w:rFonts w:ascii="Symbol" w:hAnsi="Symbol"/>
      </w:rPr>
    </w:lvl>
    <w:lvl w:ilvl="7" w:tplc="886659E8">
      <w:start w:val="1"/>
      <w:numFmt w:val="bullet"/>
      <w:lvlText w:val="o"/>
      <w:lvlJc w:val="left"/>
      <w:pPr>
        <w:tabs>
          <w:tab w:val="num" w:pos="5760"/>
        </w:tabs>
        <w:ind w:left="5760" w:hanging="360"/>
      </w:pPr>
      <w:rPr>
        <w:rFonts w:ascii="Courier New" w:hAnsi="Courier New"/>
      </w:rPr>
    </w:lvl>
    <w:lvl w:ilvl="8" w:tplc="6E18F4F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6FA65CA">
      <w:start w:val="1"/>
      <w:numFmt w:val="bullet"/>
      <w:lvlText w:val=""/>
      <w:lvlJc w:val="left"/>
      <w:pPr>
        <w:ind w:left="720" w:hanging="360"/>
      </w:pPr>
      <w:rPr>
        <w:rFonts w:ascii="Symbol" w:hAnsi="Symbol"/>
      </w:rPr>
    </w:lvl>
    <w:lvl w:ilvl="1" w:tplc="8814F7B4">
      <w:start w:val="1"/>
      <w:numFmt w:val="bullet"/>
      <w:lvlText w:val="o"/>
      <w:lvlJc w:val="left"/>
      <w:pPr>
        <w:tabs>
          <w:tab w:val="num" w:pos="1440"/>
        </w:tabs>
        <w:ind w:left="1440" w:hanging="360"/>
      </w:pPr>
      <w:rPr>
        <w:rFonts w:ascii="Courier New" w:hAnsi="Courier New"/>
      </w:rPr>
    </w:lvl>
    <w:lvl w:ilvl="2" w:tplc="680ABF4E">
      <w:start w:val="1"/>
      <w:numFmt w:val="bullet"/>
      <w:lvlText w:val=""/>
      <w:lvlJc w:val="left"/>
      <w:pPr>
        <w:tabs>
          <w:tab w:val="num" w:pos="2160"/>
        </w:tabs>
        <w:ind w:left="2160" w:hanging="360"/>
      </w:pPr>
      <w:rPr>
        <w:rFonts w:ascii="Wingdings" w:hAnsi="Wingdings"/>
      </w:rPr>
    </w:lvl>
    <w:lvl w:ilvl="3" w:tplc="845A1A8C">
      <w:start w:val="1"/>
      <w:numFmt w:val="bullet"/>
      <w:lvlText w:val=""/>
      <w:lvlJc w:val="left"/>
      <w:pPr>
        <w:tabs>
          <w:tab w:val="num" w:pos="2880"/>
        </w:tabs>
        <w:ind w:left="2880" w:hanging="360"/>
      </w:pPr>
      <w:rPr>
        <w:rFonts w:ascii="Symbol" w:hAnsi="Symbol"/>
      </w:rPr>
    </w:lvl>
    <w:lvl w:ilvl="4" w:tplc="C1E60996">
      <w:start w:val="1"/>
      <w:numFmt w:val="bullet"/>
      <w:lvlText w:val="o"/>
      <w:lvlJc w:val="left"/>
      <w:pPr>
        <w:tabs>
          <w:tab w:val="num" w:pos="3600"/>
        </w:tabs>
        <w:ind w:left="3600" w:hanging="360"/>
      </w:pPr>
      <w:rPr>
        <w:rFonts w:ascii="Courier New" w:hAnsi="Courier New"/>
      </w:rPr>
    </w:lvl>
    <w:lvl w:ilvl="5" w:tplc="FF9EF930">
      <w:start w:val="1"/>
      <w:numFmt w:val="bullet"/>
      <w:lvlText w:val=""/>
      <w:lvlJc w:val="left"/>
      <w:pPr>
        <w:tabs>
          <w:tab w:val="num" w:pos="4320"/>
        </w:tabs>
        <w:ind w:left="4320" w:hanging="360"/>
      </w:pPr>
      <w:rPr>
        <w:rFonts w:ascii="Wingdings" w:hAnsi="Wingdings"/>
      </w:rPr>
    </w:lvl>
    <w:lvl w:ilvl="6" w:tplc="390CEAEC">
      <w:start w:val="1"/>
      <w:numFmt w:val="bullet"/>
      <w:lvlText w:val=""/>
      <w:lvlJc w:val="left"/>
      <w:pPr>
        <w:tabs>
          <w:tab w:val="num" w:pos="5040"/>
        </w:tabs>
        <w:ind w:left="5040" w:hanging="360"/>
      </w:pPr>
      <w:rPr>
        <w:rFonts w:ascii="Symbol" w:hAnsi="Symbol"/>
      </w:rPr>
    </w:lvl>
    <w:lvl w:ilvl="7" w:tplc="F1804B54">
      <w:start w:val="1"/>
      <w:numFmt w:val="bullet"/>
      <w:lvlText w:val="o"/>
      <w:lvlJc w:val="left"/>
      <w:pPr>
        <w:tabs>
          <w:tab w:val="num" w:pos="5760"/>
        </w:tabs>
        <w:ind w:left="5760" w:hanging="360"/>
      </w:pPr>
      <w:rPr>
        <w:rFonts w:ascii="Courier New" w:hAnsi="Courier New"/>
      </w:rPr>
    </w:lvl>
    <w:lvl w:ilvl="8" w:tplc="4E14B67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0460F64">
      <w:start w:val="1"/>
      <w:numFmt w:val="bullet"/>
      <w:lvlText w:val=""/>
      <w:lvlJc w:val="left"/>
      <w:pPr>
        <w:ind w:left="720" w:hanging="360"/>
      </w:pPr>
      <w:rPr>
        <w:rFonts w:ascii="Symbol" w:hAnsi="Symbol"/>
      </w:rPr>
    </w:lvl>
    <w:lvl w:ilvl="1" w:tplc="CDF482E0">
      <w:start w:val="1"/>
      <w:numFmt w:val="bullet"/>
      <w:lvlText w:val="o"/>
      <w:lvlJc w:val="left"/>
      <w:pPr>
        <w:tabs>
          <w:tab w:val="num" w:pos="1440"/>
        </w:tabs>
        <w:ind w:left="1440" w:hanging="360"/>
      </w:pPr>
      <w:rPr>
        <w:rFonts w:ascii="Courier New" w:hAnsi="Courier New"/>
      </w:rPr>
    </w:lvl>
    <w:lvl w:ilvl="2" w:tplc="3A3EAE18">
      <w:start w:val="1"/>
      <w:numFmt w:val="bullet"/>
      <w:lvlText w:val=""/>
      <w:lvlJc w:val="left"/>
      <w:pPr>
        <w:tabs>
          <w:tab w:val="num" w:pos="2160"/>
        </w:tabs>
        <w:ind w:left="2160" w:hanging="360"/>
      </w:pPr>
      <w:rPr>
        <w:rFonts w:ascii="Wingdings" w:hAnsi="Wingdings"/>
      </w:rPr>
    </w:lvl>
    <w:lvl w:ilvl="3" w:tplc="5472F3BA">
      <w:start w:val="1"/>
      <w:numFmt w:val="bullet"/>
      <w:lvlText w:val=""/>
      <w:lvlJc w:val="left"/>
      <w:pPr>
        <w:tabs>
          <w:tab w:val="num" w:pos="2880"/>
        </w:tabs>
        <w:ind w:left="2880" w:hanging="360"/>
      </w:pPr>
      <w:rPr>
        <w:rFonts w:ascii="Symbol" w:hAnsi="Symbol"/>
      </w:rPr>
    </w:lvl>
    <w:lvl w:ilvl="4" w:tplc="C29EC39E">
      <w:start w:val="1"/>
      <w:numFmt w:val="bullet"/>
      <w:lvlText w:val="o"/>
      <w:lvlJc w:val="left"/>
      <w:pPr>
        <w:tabs>
          <w:tab w:val="num" w:pos="3600"/>
        </w:tabs>
        <w:ind w:left="3600" w:hanging="360"/>
      </w:pPr>
      <w:rPr>
        <w:rFonts w:ascii="Courier New" w:hAnsi="Courier New"/>
      </w:rPr>
    </w:lvl>
    <w:lvl w:ilvl="5" w:tplc="2814C9DE">
      <w:start w:val="1"/>
      <w:numFmt w:val="bullet"/>
      <w:lvlText w:val=""/>
      <w:lvlJc w:val="left"/>
      <w:pPr>
        <w:tabs>
          <w:tab w:val="num" w:pos="4320"/>
        </w:tabs>
        <w:ind w:left="4320" w:hanging="360"/>
      </w:pPr>
      <w:rPr>
        <w:rFonts w:ascii="Wingdings" w:hAnsi="Wingdings"/>
      </w:rPr>
    </w:lvl>
    <w:lvl w:ilvl="6" w:tplc="FE0A6962">
      <w:start w:val="1"/>
      <w:numFmt w:val="bullet"/>
      <w:lvlText w:val=""/>
      <w:lvlJc w:val="left"/>
      <w:pPr>
        <w:tabs>
          <w:tab w:val="num" w:pos="5040"/>
        </w:tabs>
        <w:ind w:left="5040" w:hanging="360"/>
      </w:pPr>
      <w:rPr>
        <w:rFonts w:ascii="Symbol" w:hAnsi="Symbol"/>
      </w:rPr>
    </w:lvl>
    <w:lvl w:ilvl="7" w:tplc="6EF65738">
      <w:start w:val="1"/>
      <w:numFmt w:val="bullet"/>
      <w:lvlText w:val="o"/>
      <w:lvlJc w:val="left"/>
      <w:pPr>
        <w:tabs>
          <w:tab w:val="num" w:pos="5760"/>
        </w:tabs>
        <w:ind w:left="5760" w:hanging="360"/>
      </w:pPr>
      <w:rPr>
        <w:rFonts w:ascii="Courier New" w:hAnsi="Courier New"/>
      </w:rPr>
    </w:lvl>
    <w:lvl w:ilvl="8" w:tplc="6888849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C78A046">
      <w:start w:val="1"/>
      <w:numFmt w:val="bullet"/>
      <w:lvlText w:val=""/>
      <w:lvlJc w:val="left"/>
      <w:pPr>
        <w:ind w:left="720" w:hanging="360"/>
      </w:pPr>
      <w:rPr>
        <w:rFonts w:ascii="Symbol" w:hAnsi="Symbol"/>
      </w:rPr>
    </w:lvl>
    <w:lvl w:ilvl="1" w:tplc="1A8CCBB8">
      <w:start w:val="1"/>
      <w:numFmt w:val="bullet"/>
      <w:lvlText w:val="o"/>
      <w:lvlJc w:val="left"/>
      <w:pPr>
        <w:tabs>
          <w:tab w:val="num" w:pos="1440"/>
        </w:tabs>
        <w:ind w:left="1440" w:hanging="360"/>
      </w:pPr>
      <w:rPr>
        <w:rFonts w:ascii="Courier New" w:hAnsi="Courier New"/>
      </w:rPr>
    </w:lvl>
    <w:lvl w:ilvl="2" w:tplc="066A5038">
      <w:start w:val="1"/>
      <w:numFmt w:val="bullet"/>
      <w:lvlText w:val=""/>
      <w:lvlJc w:val="left"/>
      <w:pPr>
        <w:tabs>
          <w:tab w:val="num" w:pos="2160"/>
        </w:tabs>
        <w:ind w:left="2160" w:hanging="360"/>
      </w:pPr>
      <w:rPr>
        <w:rFonts w:ascii="Wingdings" w:hAnsi="Wingdings"/>
      </w:rPr>
    </w:lvl>
    <w:lvl w:ilvl="3" w:tplc="F5F68C82">
      <w:start w:val="1"/>
      <w:numFmt w:val="bullet"/>
      <w:lvlText w:val=""/>
      <w:lvlJc w:val="left"/>
      <w:pPr>
        <w:tabs>
          <w:tab w:val="num" w:pos="2880"/>
        </w:tabs>
        <w:ind w:left="2880" w:hanging="360"/>
      </w:pPr>
      <w:rPr>
        <w:rFonts w:ascii="Symbol" w:hAnsi="Symbol"/>
      </w:rPr>
    </w:lvl>
    <w:lvl w:ilvl="4" w:tplc="EFA40E7C">
      <w:start w:val="1"/>
      <w:numFmt w:val="bullet"/>
      <w:lvlText w:val="o"/>
      <w:lvlJc w:val="left"/>
      <w:pPr>
        <w:tabs>
          <w:tab w:val="num" w:pos="3600"/>
        </w:tabs>
        <w:ind w:left="3600" w:hanging="360"/>
      </w:pPr>
      <w:rPr>
        <w:rFonts w:ascii="Courier New" w:hAnsi="Courier New"/>
      </w:rPr>
    </w:lvl>
    <w:lvl w:ilvl="5" w:tplc="114E19AE">
      <w:start w:val="1"/>
      <w:numFmt w:val="bullet"/>
      <w:lvlText w:val=""/>
      <w:lvlJc w:val="left"/>
      <w:pPr>
        <w:tabs>
          <w:tab w:val="num" w:pos="4320"/>
        </w:tabs>
        <w:ind w:left="4320" w:hanging="360"/>
      </w:pPr>
      <w:rPr>
        <w:rFonts w:ascii="Wingdings" w:hAnsi="Wingdings"/>
      </w:rPr>
    </w:lvl>
    <w:lvl w:ilvl="6" w:tplc="7FDA70B2">
      <w:start w:val="1"/>
      <w:numFmt w:val="bullet"/>
      <w:lvlText w:val=""/>
      <w:lvlJc w:val="left"/>
      <w:pPr>
        <w:tabs>
          <w:tab w:val="num" w:pos="5040"/>
        </w:tabs>
        <w:ind w:left="5040" w:hanging="360"/>
      </w:pPr>
      <w:rPr>
        <w:rFonts w:ascii="Symbol" w:hAnsi="Symbol"/>
      </w:rPr>
    </w:lvl>
    <w:lvl w:ilvl="7" w:tplc="F0D845F2">
      <w:start w:val="1"/>
      <w:numFmt w:val="bullet"/>
      <w:lvlText w:val="o"/>
      <w:lvlJc w:val="left"/>
      <w:pPr>
        <w:tabs>
          <w:tab w:val="num" w:pos="5760"/>
        </w:tabs>
        <w:ind w:left="5760" w:hanging="360"/>
      </w:pPr>
      <w:rPr>
        <w:rFonts w:ascii="Courier New" w:hAnsi="Courier New"/>
      </w:rPr>
    </w:lvl>
    <w:lvl w:ilvl="8" w:tplc="C5D86D1C">
      <w:start w:val="1"/>
      <w:numFmt w:val="bullet"/>
      <w:lvlText w:val=""/>
      <w:lvlJc w:val="left"/>
      <w:pPr>
        <w:tabs>
          <w:tab w:val="num" w:pos="6480"/>
        </w:tabs>
        <w:ind w:left="6480" w:hanging="360"/>
      </w:pPr>
      <w:rPr>
        <w:rFonts w:ascii="Wingdings" w:hAnsi="Wingdings"/>
      </w:rPr>
    </w:lvl>
  </w:abstractNum>
  <w:num w:numId="1" w16cid:durableId="2136948895">
    <w:abstractNumId w:val="0"/>
  </w:num>
  <w:num w:numId="2" w16cid:durableId="314650011">
    <w:abstractNumId w:val="1"/>
  </w:num>
  <w:num w:numId="3" w16cid:durableId="807282983">
    <w:abstractNumId w:val="2"/>
  </w:num>
  <w:num w:numId="4" w16cid:durableId="1069693425">
    <w:abstractNumId w:val="3"/>
  </w:num>
  <w:num w:numId="5" w16cid:durableId="1275943742">
    <w:abstractNumId w:val="4"/>
  </w:num>
  <w:num w:numId="6" w16cid:durableId="215358690">
    <w:abstractNumId w:val="5"/>
  </w:num>
  <w:num w:numId="7" w16cid:durableId="723454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E51C53"/>
    <w:rsid w:val="004D0AC0"/>
    <w:rsid w:val="007603C9"/>
    <w:rsid w:val="00E5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3B6B"/>
  <w15:docId w15:val="{4CCDEAC5-270B-4FF8-AE91-7DCD75FD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style>
  <w:style w:type="paragraph" w:customStyle="1" w:styleId="div">
    <w:name w:val="div"/>
    <w:basedOn w:val="Normal"/>
  </w:style>
  <w:style w:type="paragraph" w:customStyle="1" w:styleId="divdocumentdivfirstsection">
    <w:name w:val="div_document_div_firstsection"/>
    <w:basedOn w:val="Normal"/>
  </w:style>
  <w:style w:type="character" w:customStyle="1" w:styleId="divdocumentdivPARAGRAPHNAME">
    <w:name w:val="div_document_div_PARAGRAPH_NAME"/>
    <w:basedOn w:val="DefaultParagraphFont"/>
    <w:rPr>
      <w:color w:val="FFFFFF"/>
      <w:bdr w:val="none" w:sz="0" w:space="0" w:color="auto"/>
      <w:shd w:val="clear" w:color="auto" w:fill="3C5769"/>
    </w:rPr>
  </w:style>
  <w:style w:type="paragraph" w:customStyle="1" w:styleId="divname">
    <w:name w:val="div_name"/>
    <w:basedOn w:val="div"/>
    <w:pPr>
      <w:spacing w:line="720" w:lineRule="atLeast"/>
    </w:pPr>
    <w:rPr>
      <w:sz w:val="52"/>
      <w:szCs w:val="52"/>
    </w:rPr>
  </w:style>
  <w:style w:type="paragraph" w:customStyle="1" w:styleId="monogram">
    <w:name w:val="monogram"/>
    <w:basedOn w:val="Normal"/>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Pr>
      <w:sz w:val="24"/>
      <w:szCs w:val="24"/>
      <w:bdr w:val="none" w:sz="0" w:space="0" w:color="auto"/>
      <w:vertAlign w:val="baseline"/>
    </w:rPr>
  </w:style>
  <w:style w:type="table" w:customStyle="1" w:styleId="nametable">
    <w:name w:val="nametable"/>
    <w:basedOn w:val="TableNormal"/>
    <w:tblPr/>
  </w:style>
  <w:style w:type="character" w:customStyle="1" w:styleId="leftboxleftpaddingcell">
    <w:name w:val="leftboxleftpaddingcell"/>
    <w:basedOn w:val="DefaultParagraphFont"/>
  </w:style>
  <w:style w:type="paragraph" w:customStyle="1" w:styleId="leftboxleftpaddingcellParagraph">
    <w:name w:val="leftboxleftpaddingcell Paragraph"/>
    <w:basedOn w:val="Normal"/>
  </w:style>
  <w:style w:type="character" w:customStyle="1" w:styleId="left-box">
    <w:name w:val="left-box"/>
    <w:basedOn w:val="DefaultParagraphFont"/>
  </w:style>
  <w:style w:type="paragraph" w:customStyle="1" w:styleId="divdocumentsection">
    <w:name w:val="div_document_section"/>
    <w:basedOn w:val="Normal"/>
    <w:pPr>
      <w:pBdr>
        <w:top w:val="none" w:sz="0" w:space="20" w:color="auto"/>
      </w:pBdr>
    </w:pPr>
  </w:style>
  <w:style w:type="paragraph" w:customStyle="1" w:styleId="divdocumentleft-boxheading">
    <w:name w:val="div_document_left-box_heading"/>
    <w:basedOn w:val="Normal"/>
    <w:pPr>
      <w:pBdr>
        <w:top w:val="single" w:sz="8" w:space="0" w:color="C4C4C4"/>
      </w:pBdr>
    </w:pPr>
  </w:style>
  <w:style w:type="paragraph" w:customStyle="1" w:styleId="divdocumentdivsectiontitle">
    <w:name w:val="div_document_div_sectiontitle"/>
    <w:basedOn w:val="Normal"/>
    <w:pPr>
      <w:spacing w:line="340" w:lineRule="atLeast"/>
    </w:pPr>
  </w:style>
  <w:style w:type="paragraph" w:customStyle="1" w:styleId="divdocumentdivparagraph">
    <w:name w:val="div_document_div_paragraph"/>
    <w:basedOn w:val="Normal"/>
  </w:style>
  <w:style w:type="paragraph" w:customStyle="1" w:styleId="divdocumentleft-boxsinglecolumn">
    <w:name w:val="div_document_left-box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txtBold">
    <w:name w:val="txtBold"/>
    <w:basedOn w:val="DefaultParagraphFont"/>
    <w:rPr>
      <w:b/>
      <w:bCs/>
    </w:rPr>
  </w:style>
  <w:style w:type="paragraph" w:customStyle="1" w:styleId="paddedline">
    <w:name w:val="paddedline"/>
    <w:basedOn w:val="Normal"/>
  </w:style>
  <w:style w:type="paragraph" w:customStyle="1" w:styleId="divdocumentulli">
    <w:name w:val="div_document_ul_li"/>
    <w:basedOn w:val="Normal"/>
    <w:pPr>
      <w:pBdr>
        <w:left w:val="none" w:sz="0" w:space="2" w:color="auto"/>
      </w:pBdr>
    </w:pPr>
  </w:style>
  <w:style w:type="character" w:customStyle="1" w:styleId="Strong1">
    <w:name w:val="Strong1"/>
    <w:basedOn w:val="DefaultParagraphFont"/>
    <w:rPr>
      <w:sz w:val="24"/>
      <w:szCs w:val="24"/>
      <w:bdr w:val="none" w:sz="0" w:space="0" w:color="auto"/>
      <w:vertAlign w:val="baseline"/>
    </w:rPr>
  </w:style>
  <w:style w:type="paragraph" w:customStyle="1" w:styleId="paddingdiv">
    <w:name w:val="paddingdiv"/>
    <w:basedOn w:val="Normal"/>
    <w:pPr>
      <w:spacing w:line="400" w:lineRule="atLeast"/>
    </w:p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rightboxpaddingcell">
    <w:name w:val="rightboxpaddingcell"/>
    <w:basedOn w:val="DefaultParagraphFont"/>
    <w:rPr>
      <w:shd w:val="clear" w:color="auto" w:fill="F5F5F5"/>
    </w:rPr>
  </w:style>
  <w:style w:type="character" w:customStyle="1" w:styleId="right-box">
    <w:name w:val="right-box"/>
    <w:basedOn w:val="DefaultParagraphFont"/>
    <w:rPr>
      <w:shd w:val="clear" w:color="auto" w:fill="F5F5F5"/>
    </w:rPr>
  </w:style>
  <w:style w:type="character" w:customStyle="1" w:styleId="documentaddressiconRowiconSvg">
    <w:name w:val="document_address_iconRow_iconSvg"/>
    <w:basedOn w:val="DefaultParagraphFont"/>
  </w:style>
  <w:style w:type="character" w:customStyle="1" w:styleId="documentaddressiconRowiconTxt">
    <w:name w:val="document_address_iconRow_iconTxt"/>
    <w:basedOn w:val="DefaultParagraphFont"/>
  </w:style>
  <w:style w:type="table" w:customStyle="1" w:styleId="documentaddress">
    <w:name w:val="document_address"/>
    <w:basedOn w:val="TableNormal"/>
    <w:tblPr/>
  </w:style>
  <w:style w:type="paragraph" w:customStyle="1" w:styleId="divdocumentsectionskill-sec">
    <w:name w:val="div_document_section_skill-sec"/>
    <w:basedOn w:val="Normal"/>
  </w:style>
  <w:style w:type="paragraph" w:customStyle="1" w:styleId="divdocumentright-boxheading">
    <w:name w:val="div_document_right-box_heading"/>
    <w:basedOn w:val="Normal"/>
    <w:pPr>
      <w:pBdr>
        <w:top w:val="single" w:sz="8" w:space="0" w:color="C4C4C4"/>
      </w:pBdr>
    </w:pPr>
  </w:style>
  <w:style w:type="paragraph" w:customStyle="1" w:styleId="documentsectionnotmulti-para-hiltmulti-para-opt">
    <w:name w:val="document_section_not(.multi-para-hilt)_multi-para-opt"/>
    <w:basedOn w:val="Normal"/>
    <w:rPr>
      <w:vanish/>
    </w:rPr>
  </w:style>
  <w:style w:type="paragraph" w:customStyle="1" w:styleId="txtBoldParagraph">
    <w:name w:val="txtBold Paragraph"/>
    <w:basedOn w:val="Normal"/>
    <w:rPr>
      <w:b/>
      <w:bCs/>
    </w:rPr>
  </w:style>
  <w:style w:type="character" w:customStyle="1" w:styleId="divCharacter">
    <w:name w:val="div Character"/>
    <w:basedOn w:val="DefaultParagraphFont"/>
    <w:rPr>
      <w:sz w:val="24"/>
      <w:szCs w:val="24"/>
      <w:bdr w:val="none" w:sz="0" w:space="0" w:color="auto"/>
      <w:vertAlign w:val="baseline"/>
    </w:rPr>
  </w:style>
  <w:style w:type="character" w:customStyle="1" w:styleId="documentbeforecolonspace">
    <w:name w:val="document_beforecolonspace"/>
    <w:basedOn w:val="DefaultParagraphFont"/>
    <w:rPr>
      <w:vanish/>
    </w:rPr>
  </w:style>
  <w:style w:type="paragraph" w:customStyle="1" w:styleId="rightboxpaddingcellParagraph">
    <w:name w:val="rightboxpaddingcell Paragraph"/>
    <w:basedOn w:val="Normal"/>
    <w:pPr>
      <w:shd w:val="clear" w:color="auto" w:fill="F5F5F5"/>
    </w:pPr>
    <w:rPr>
      <w:shd w:val="clear" w:color="auto" w:fill="F5F5F5"/>
    </w:rPr>
  </w:style>
  <w:style w:type="table" w:customStyle="1" w:styleId="divdocumentparentContainer">
    <w:name w:val="div_document_parent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1821</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MANIKANDAN GURUMURTHY</dc:title>
  <cp:lastModifiedBy>Manikandan Gurumurthy</cp:lastModifiedBy>
  <cp:revision>2</cp:revision>
  <dcterms:created xsi:type="dcterms:W3CDTF">2023-12-14T10:27:00Z</dcterms:created>
  <dcterms:modified xsi:type="dcterms:W3CDTF">2023-12-21T11:29:00Z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7f364416-428e-49e0-ab03-109da3b6835a</vt:lpwstr>
  </property>
  <property fmtid="{D5CDD505-2E9C-101B-9397-08002B2CF9AE}" pid="3" name="x1ye=0">
    <vt:lpwstr>uDIAAB+LCAAAAAAABAAVmUW2q1oURRtEAbfCL+DuBKvh7k7r/30NSDJyzt5rzQkEA6GwgIgYRHECDjMihOI4gkAwIUA4wlJ45SaTmP+oLNYUuO36IiZVzv5lpwKwt51wJFEomraYbm9mp4pgaB1M0unooC1CC3/NE6h8DsGOmHibgjyyxghuUpvzpeWUk0KiJYex2jWcAtSF8eoBZoXxi8dgoF6VKA+RtaZ7/KnKx36LQ1CTbktqINboEzFmv7U</vt:lpwstr>
  </property>
  <property fmtid="{D5CDD505-2E9C-101B-9397-08002B2CF9AE}" pid="4" name="x1ye=1">
    <vt:lpwstr>A02XIgV7/iKER0kJ/46/hnhC53oNwck5YFwQMrYYSzelpomWnl/0X6AtIypcpetMnP+O+9aNH4pGChhKel9QahqpVXyahPeBJmZs598wArYCWFpdQWaYAnmohm48SFFLGsnbb4efOvRO2eA1caQfsrcGSp/u5HXEBmhBYUMEFjpe1dg9seGEolnlvxOdcLAv1VWQl/Hhpghkt5e43Gk59rQVOyTVqJmOrSebYITeSdKgl8Bf019wsOAdobZ7+pH</vt:lpwstr>
  </property>
  <property fmtid="{D5CDD505-2E9C-101B-9397-08002B2CF9AE}" pid="5" name="x1ye=10">
    <vt:lpwstr>lGOL7jK5b03591tj/bGugS3qxeRZoS1NjMS/ppMcFyVac/zuBzwodvTW8G6U2MKLxxFtmdyzvQn80zlfhSPK81+zz/tegH6paEPOKpCa5FVPdlrkgIznsFZq9ouoCuEMXzt5Qmxt9w2dwGDR+XAe1T/SXNcBdgf6s1ppj3s79ZsF+5CsSWQuHJA4y4fOrkX2mVPphCLko/P0Kqxyv36WL4+9lI4cNp1GpG5mUV9+BuanG/2jk0vZrxvIrkrQjzg</vt:lpwstr>
  </property>
  <property fmtid="{D5CDD505-2E9C-101B-9397-08002B2CF9AE}" pid="6" name="x1ye=11">
    <vt:lpwstr>9mG8Pw/Ejs4aiSllhhgpmqnayABNpE4T4SwP/wb4Hpvc6f17W6ecv0nbtq8n2CVNM5naXmLVARpwp+9+scq3O6n90mazNpXtWQ8s7xy17vSUNX+JhiqxgDaiMQ0kaCfTYV44v2Z3/xXEJn7IRXnQtbvDf6oT8Mu0AK/nD9BW6u2Yg9MqfXpDT1oREZxBvYkds83VUD/ti7yCcp0uFTfsO2GPHjai9o9vMe1+JmzXxWtRWVY/7jnBEPnld7AIh7g</vt:lpwstr>
  </property>
  <property fmtid="{D5CDD505-2E9C-101B-9397-08002B2CF9AE}" pid="7" name="x1ye=12">
    <vt:lpwstr>N15I1GJv97gnWvbcPiU8lQ5MqtV7qd970N4zIObEvt1PZimVYdSatxk+I3YqkGAyUxemIFVcgYfKyl6+A/5BsH1Rm3kiCMqsfFnQxKzuKGyJLl82g0yOf7W44cpUHxIP5P6PZdNf/Qbox4Z4qvbReFoZQA4ScTsWYOWprNu0iod/91FKzReKcjUDLRLGfBRmIHB2smPJZXj1sESvltG3oXAl+VcvFRxKmcO5UbeChn8tYMB7mlC2zBopYiq+92d</vt:lpwstr>
  </property>
  <property fmtid="{D5CDD505-2E9C-101B-9397-08002B2CF9AE}" pid="8" name="x1ye=13">
    <vt:lpwstr>hnv+rCPkXf5jH9NcsolITVgfOU3vHQSF5kowxYsWVzJMItPpfY4H0vfiIf6qwlaOPhqEWvvfjb/dW/UqhQW6ka+MZeV81raNk1kViAThQLEWy6l3Z/WfquflKLavCwKQQptXoTXI/NwlN+i/hM/dtCX+0xZF5FuStOViCmXmbXmgounRoD1jzjaSW7770O1NJv5jhiuJRefjJvR74IMguMyUdzWp/9oHkty/WilltG7VAJKEEFIBTEknzI8Mbbm</vt:lpwstr>
  </property>
  <property fmtid="{D5CDD505-2E9C-101B-9397-08002B2CF9AE}" pid="9" name="x1ye=14">
    <vt:lpwstr>VDJG0SigaWbwjf+PjMxFfnDA8TsYDmhTJEviJB+fLuFEk3qqpLHuMf6GtT6WNuZHSXFwUVEXx/NhCIfxGxZNGxgtxQcevevySZmY14/7w3Z7/egTLX1X2UJGLaw5KvMRNgNqfZWdZhuvcupYWKkIBcMY2UZr4c3JFVTROZU0bMHlrZcBF8DqC0+0N23W7PRL5W1qrkA2dVT6Y5PRTsmbBu0Gnb+hEZrqK7fmctGl8S3kfAY/I/C1SbMUtOpDX+0</vt:lpwstr>
  </property>
  <property fmtid="{D5CDD505-2E9C-101B-9397-08002B2CF9AE}" pid="10" name="x1ye=15">
    <vt:lpwstr>vEIfVDBjzVT8m+739fOp8sjfnuYTr8OrJHQFPLizqsvPX4wH+WnssIV7ZfaSSN+nQBu1/W9W1VGjj3SUTlnx0+8ugvwNngBnRQChUH03a7qR5Wd5HA2S19x85CIW5vNFFHGpDCq/4MhxqfrjOicBw2Q9WLFGz34upjSPUc+g5oj3cQZiDyW+bftAxtauOZVbKa3KUrP0usA7WSRJRP/TLB+Kuwn4iY6ULLXUI9XbcIJ3EdRt3DOrmBAdQwqtx6p</vt:lpwstr>
  </property>
  <property fmtid="{D5CDD505-2E9C-101B-9397-08002B2CF9AE}" pid="11" name="x1ye=16">
    <vt:lpwstr>2NgEsxtMY5n/UN4zXNE9TO8q8e0tLWueLN7r8pjpscKfxGIpCovPNGv0hCjdhIgC+QwCq1BV8+ggcW6Rkp7ozYa1BUV/Gt+OJ+87iNjCweDJVxVIo+g8r3xvTi0FHZ3BRtWrukRwsfGWQNNdBVuAupsFuMkevGibWcKrU0VyDOqKWtPjkHPn41pzdadzQvxbjPhDBc2PM28QHgL3pEh6Eb0nUYL+E1O7NVzVDdAK/5nH8ZODMbHOrEVnuRqDTkB</vt:lpwstr>
  </property>
  <property fmtid="{D5CDD505-2E9C-101B-9397-08002B2CF9AE}" pid="12" name="x1ye=17">
    <vt:lpwstr>xybCcU+Kj54LIDbaloTBI1xgcJoDLz2yd1S66oxkZ5+h7MsgvnmucNfEXRSLVv+Hn6FQndu0JGQcPqSlmgtbbbIqO6aKigpePTkDRvdWnaODWIFZ6eRG61C5aA6MA8KjgUXoNlSpSsYayjbC2/cvuETHFbC3UPJ/laFvn+xSRydxE9jcdx07URGc0Lop/sv0Yd9GeJS61N0zoPIeFflCe9nTZv+2xd4fXsuaClaeVd0kyYEj8USFTqDpx+p9a75</vt:lpwstr>
  </property>
  <property fmtid="{D5CDD505-2E9C-101B-9397-08002B2CF9AE}" pid="13" name="x1ye=18">
    <vt:lpwstr>ikXKyXNIWFx6YCJgir/riRnoUFrNEKuyTUhTZPCzQzdV6m9oT0TBcGzTlPHmUjnCOUVjDL+lN1ozoDBBn2blpD4rSGTeI7y1xWAUUTKVXjj2EVOpaRmHgjO54pVnBLYBBjGWUR24qg9mqfpbGYQG4Lgn/N9Fxzm/DVAyaU1M0Rvimn6603INwqIEJk6mDjD8DUID7jSmcqwBJy/JuluVzaLTmF1GudcvkjU3n7FYK8UrX5wvC3btnFlRs1XbGo4</vt:lpwstr>
  </property>
  <property fmtid="{D5CDD505-2E9C-101B-9397-08002B2CF9AE}" pid="14" name="x1ye=19">
    <vt:lpwstr>jYf2whiPpS8pmtmTgR6/pBTMUNCsprwetQ9/0bZbsmz93NRWLTzhSEz4CTUlgBqC+tg9ATgcjuIX7DfcUpnwDdYWmaxqiRQ6fecsk09JczXWdsgkmpVqsVvLQbnsQyEEuNHPF3V+GMH72/ZbMZPd5eToB66nqWjbtew2jtVDnNjqueKV5udIK7eMqnF/w7+E59Shpc4DDymqNDnLkTjkkDl2LiK+HhsBbUEx22r+yvw0MHIp+VkQYEHao0sg6sz</vt:lpwstr>
  </property>
  <property fmtid="{D5CDD505-2E9C-101B-9397-08002B2CF9AE}" pid="15" name="x1ye=2">
    <vt:lpwstr>EGP2jM9334q+/z8LESGFXpQb2I8uKbXjo9BWoFqal4c/Vgq+u8oNiA5gN1czlUkgBveqN+lcy/XhABAUtZpFX6vT1K7xIig4JSsG/8Ftc5v+uzKtmedIU1l7Zp31elOSmqWJWcYBjzYBKrXM+YhFq5AWwzOTmaaV6hPqtfDAfGsPRVOodLXgHNGR3qbK9gZhS7Zrc65tyuB3hy9s7xwxCJHLvi+YuLpDfxEfB15EQ22744WG2W1ABmXI0fcoDI2</vt:lpwstr>
  </property>
  <property fmtid="{D5CDD505-2E9C-101B-9397-08002B2CF9AE}" pid="16" name="x1ye=20">
    <vt:lpwstr>3H1RCLiLa2eP8yQRx7j7IJtSnPG9mWjCBHSlKsxGJj7RYSKKWbFQcJ0XW/QMmUsWTbrWRzZQOI3FDe3pw58yigo5j0R3xuUEhIjArHRJs53PX4yed1se9UhjtHe/MiQdaSYmBHMCgfen53F7k6o/oBAog4Bgnpu4hhejD7r+eahrDkqqYMutm/4zf1vUMo/N5DbubhhbJqUhVTIM7EfAtuzyjKwY2EBWDsG/Zy+am9WwliqBGOel8Zl4/7v5JB8</vt:lpwstr>
  </property>
  <property fmtid="{D5CDD505-2E9C-101B-9397-08002B2CF9AE}" pid="17" name="x1ye=21">
    <vt:lpwstr>I0bSDPxycktfkn/RGuJBta0pCB1f+0TvBPUIRNSMGdlGpNwySs9lx5bcuYXK84E6kAvzLWC405WrP6xmAz8yB0KnqrQJb2g5x/c4ZMEuwzemIclOMdMCSN4F69y4pfXgQ4QOqxUNu1FEZxBUhYndp8pyTmrqlvQDrxoDtalsBGgyhSvSdh3Ls4uYPJqoIsM7hdsu5FZxYrmHiF9Dc+UN9UK+NP7LpTP8nQyT3VJTJnujsf6nyl6ryenFakfEWCS</vt:lpwstr>
  </property>
  <property fmtid="{D5CDD505-2E9C-101B-9397-08002B2CF9AE}" pid="18" name="x1ye=22">
    <vt:lpwstr>q+kDZ5k7u46HZoQbty0MZ02kHL4ic9rBchn1Hr6BL+Xqo/q+vKIn4lOs0msUva3QBpkHnALpnNRQBFp9zZMvCiQzSOa2nMq9dNJy0gRk6UiUgYIErwO9l807C4WuxdTf8Z+9zmOIiQzt4JRI3QAaDfXr5KmCbh8G5nrCsBO9SyZP002KrYqLEyK+GVp319ZnzBGYDE0iOZIyOCtZ5ak7ftv5hF/+DbdJjEVhTq8hkfmI1cPUHpQckOxKwJuApEA</vt:lpwstr>
  </property>
  <property fmtid="{D5CDD505-2E9C-101B-9397-08002B2CF9AE}" pid="19" name="x1ye=23">
    <vt:lpwstr>eI6KmsXIy+I0FcpyhzBR7lN5Pypsthwo1Uq8iYwOrbgL9PESwoFistYz1Kb/iR6YVDmCm/tP/6zqSuXBHbsQc8ak0Ahm84QJvYKojqxdSW06U70Axh7yg6Kk/jsJb21GbxsoLEOja9PzIeh6UyXU1Fip6Ja3/yjfSAxRtsWGaTwf2m7QBfcYQXTBiyeTACI5g0rwkO49GdiDFVBWvEptw495cwk+8N2jEGzslvg4kAIZuZfdSiWW8+Lr92MQk4o</vt:lpwstr>
  </property>
  <property fmtid="{D5CDD505-2E9C-101B-9397-08002B2CF9AE}" pid="20" name="x1ye=24">
    <vt:lpwstr>f0ZFuQ8VbSP+jwwJl4KLqOUZJ9TwOz8E1LjioZ/gP5ncW0SzdvlFYeIgjM40kC0QXCGWAF8YqvM3RGTyQ9/pF/qQo+9pe2WPeXAFMGzyDcj+4vIzPSprvaAH0+LN5tic4623Ld2blGD8SxfdonhhdI9g5JJW35DocbiBn46Eb6qvbtFNCssULWQBhyAwx6fYYnLGklMtH6LtiSK2ah2q5VJPZYIwsZ8iZEMliHpa7fAEuTfQ9IYu64QVKc+KfaA</vt:lpwstr>
  </property>
  <property fmtid="{D5CDD505-2E9C-101B-9397-08002B2CF9AE}" pid="21" name="x1ye=25">
    <vt:lpwstr>5jC+vDCOM0FMv3tF982tjg7GhKGWjV9UfIo4hbehnh6aXw2SXuO88ioZJGYsYp/GIj/DZWKSsaHzyPUqo7ZUNBsvXAHn+ZPmKjA/FpuDOtAMqsHZjwDIDeRLojs7cnbOG+r8sJ4mopQXwqIVU+SPND5tPavRkFgCheY6lWiiNikowsut0EWXnaGVfGw0qcYdFYqM+0EaJ1kd+fC35hL9CON/c1UC/6NVoK9PgYAbLyRUMxMFL8Y9+zVsHatxz4t</vt:lpwstr>
  </property>
  <property fmtid="{D5CDD505-2E9C-101B-9397-08002B2CF9AE}" pid="22" name="x1ye=26">
    <vt:lpwstr>krMeGKZO4V/6g/fYC/ggAc1ijhiUdDy29wXkOcpUz3wNDvdZuPP5AAnHma4QP1X6tx2mrurHzSlpUKEONPuYb5fqDiyW/QR80huJWD6+31bZf1/c0ApXotUNUx3DNSPtCT1El12S/BC9B/LO6/n5ishpNqPwvS6sKg+P1a/wwaxXrGThVxuMIXSvX6I4QpdeD3UIxOHm0gGuGcLEF4fXwGWk/BKP8yAiMaCCBqGsCHP4RhNB+L0z3EuG4Z61cv+</vt:lpwstr>
  </property>
  <property fmtid="{D5CDD505-2E9C-101B-9397-08002B2CF9AE}" pid="23" name="x1ye=27">
    <vt:lpwstr>eSMkeiHtaWy4Q8cW+uzzr7p/EnAATfhuK3ihem98oa0SOFZ+8RznYYQp5XGbUgdqpS38keJptCAQIXkvWKUZrmpifJXYSzwgskBeNWK3PLzBW/UwgJlt2YnGwDFwJQUCajAFj+8T2emsVnhFPW3W5q9Z5W+tJz8Vj+rxKwKbDSCxFedXBTWsMAZcQIjRnaBHmiqyD76N4fJ+lSaMSXM6G7ZeaLjaLaU3wdIRS1/hD29rON/dK5NRCjua1funbH7</vt:lpwstr>
  </property>
  <property fmtid="{D5CDD505-2E9C-101B-9397-08002B2CF9AE}" pid="24" name="x1ye=28">
    <vt:lpwstr>dp7hcQTdmOfVyS+pj9AbYLmzLcGf4Qp2qruRkvMd+vB1itNZYod3tG3ofropLj/pGMuydfoAhvxthNN7ST9OtcS+aK4HEgRUw/2M3lRDVTUUR6EDd915rJsTxE/6zXRQDPP9j2d/g3an477tgIgCqZfTJBhuQq9xnbgU/CoyFsBzHZm8ovi7SaRUmUICCqpRDIav7EUkfJRiAqRV4YQHOIaMp9EduCryU4dWXSE/sY15SPWWb2eVNudGmj2aMCH</vt:lpwstr>
  </property>
  <property fmtid="{D5CDD505-2E9C-101B-9397-08002B2CF9AE}" pid="25" name="x1ye=29">
    <vt:lpwstr>CdKGHLx82GsM/4HH6oUT9EFJ3MmXFyBQ6XHV2EW18+5XWWlMxa2xjVoRH4GPM3+HcBFvGFftwo+QWmPT8jhzeriXcU9LIa4JEKzmKyIsFLqcqKXnBLbbekpbP3FMz216diiU+3KRCH8Yqa7+puPHJTs/5C4gUwv+GjY0i3JUhQUYuz6gGPg5ZjbZKZSkIRt3lfbL83qqVAkQEfBgMzFYwrwbStkoCU7AOLRFBKtTTWieSxxEp+yFMis5jfzT7By</vt:lpwstr>
  </property>
  <property fmtid="{D5CDD505-2E9C-101B-9397-08002B2CF9AE}" pid="26" name="x1ye=3">
    <vt:lpwstr>6Lq65ZP/qTpzLIUkCxUCYS5xguDwMRoLM3W431WNTdiPF6VYj10jOPHKHxzh7FfXa6Eky6/Sw+Z3dlZ4GOXr7YR5/l2msUrcYOTeGt0LqmI1qEAPPzIH4r0P39r5YvJTAf8XRMJs9dBYXqjMHAIak85veBVmvByvXkCYsy0Ec2JMTSlXw2ZSsjfN1sQTtRF2H4BlxJR6tRKmZmaBEPwMRgeCTMgfhbFjqWKK+JrCS46sBXqPXRkc27xYQUF4Jub</vt:lpwstr>
  </property>
  <property fmtid="{D5CDD505-2E9C-101B-9397-08002B2CF9AE}" pid="27" name="x1ye=30">
    <vt:lpwstr>eeKGdD1NxrI+DhuRLSai6gP2JkEvDWW0QRXb9FuVAYxyExHA3Uhj+pEJQM34ci03xEkv6EuHAt3vFfhUgp8veVP3uBzzZ/fdAD6jQhMHy6yMcVAigerz1Zy3WVvvonFMq5MkLb2Y36JEi8BqwK3hlVaZ0l6EMbQBKrIAzvP3VZYLO4SuzJCxE5jeoOA63GB1hBIA/y5UtsxOQ7OUXgYZa2PJbH/J0ID07N+kPgR1vVuHVMIfEd3MG94M+Lmu67e</vt:lpwstr>
  </property>
  <property fmtid="{D5CDD505-2E9C-101B-9397-08002B2CF9AE}" pid="28" name="x1ye=31">
    <vt:lpwstr>lH9qT1CEMOP8cANgzoH6yhe/QtCfMD34pbi9XmqGeVaVmR4FaRU6bbDUBdjBRqT4RQYJNj/qtvxEvNskanYpnz9m4msuKJ97Jusx+SXCrRZ/R3NeeCtCwzqRd1Bj2iYDVlVZt9N41HitjTrxs+PlNUTb9HTuUxPLiIWGCiw/5la32G6pLT2HZpPGT22HhhZK1yUpLYfFsWd+meKoz0is5k/gVc7W3dL/N39VilM1zW41MgtkIMPkVZDevBzA2Ug</vt:lpwstr>
  </property>
  <property fmtid="{D5CDD505-2E9C-101B-9397-08002B2CF9AE}" pid="29" name="x1ye=32">
    <vt:lpwstr>Ffc3cIid1ukfNJaFcC+6sy6bX8hBJVA/APi7Epk/WraXzlvIqRL9q0z9EzXgFmBsB6f8mW4NBe5mv369gxbeLGXem9mH6EAIfJoNXo4iX3/3r8ctyQ+5C2ifInTvzgJU7qSk2VFIXDz691Sxmo4XPYzE44aQrSwb+4wWxhO+Dgt2dz8gdTfVkHX5rbo+B4VQK1+guUBbM8dbqauAeIg/QbZePuSZMvn3ALVEU2JDd7W0+a4qsXqBwK6KfpaXTTo</vt:lpwstr>
  </property>
  <property fmtid="{D5CDD505-2E9C-101B-9397-08002B2CF9AE}" pid="30" name="x1ye=33">
    <vt:lpwstr>gZHNlEBTGEnfG07JQofwPdOuOKpXex/oOwkM+xC5/I5vH++CuVVaUMLi8auJLIdHPYqE3Xf+OGq6LTJiwLZHE5d7YmU/sCJG615gvQQ9/v3tZ5Bcv9+8vWC/sPOxdMuO5bSNcQ5oZrZAjerD1FhPIAh7vxXEF/0XWH0X79nrzWFkwOvdDY7VvY5DJMbV4UJQKRcU0ZoaVG2Q0NZ1rApfGWApfj6BNPbuwi0al4j8LzgvTt0xIudnJRrYfJKHMxQ</vt:lpwstr>
  </property>
  <property fmtid="{D5CDD505-2E9C-101B-9397-08002B2CF9AE}" pid="31" name="x1ye=34">
    <vt:lpwstr>5idFGGcC1/fCMJihYeN6hppJJBZPTHrcqHDVYD1JDQyFgFHb5l2KE94rRizfVEkQFdvw3EEDop/rly9iLeTHWu2l0IDPcCMchNr+fDBr1zS0RHR4FFd2zVKfhbqTWW/szl7QIKXU7sd6gcPmW8MLgtvVgGtLsrv1dwraMUT0rd1/zOrMVSzsB/jQA9ueZykwaQf7cGPyI59RLX1xPbdlpJxAGGy91EQMkHlkPK2PifWsAuwOJOTnkiiQC2mLQY9</vt:lpwstr>
  </property>
  <property fmtid="{D5CDD505-2E9C-101B-9397-08002B2CF9AE}" pid="32" name="x1ye=35">
    <vt:lpwstr>9Jvgvlm4fjA73XmGYM3VTDgc3YGVBI3ckSqk1ChvSRGdL9uAnuxqhAhghEwL2K7IbaReZ1hgJLSw7BuH4ctdCqK5vgrGKsIB27BdL4LebG0KN5mzgH9G3zeaE3uwfBorOlmlGkZsIqkG1KbRxmLP1Sg2j+vfz2p+Futeqx68ndI8nm8l85PNwk4FMyzKUEyGuDep5ild8Xuf8d0f9yQFRZwIQ7TLFjMid1fsTg22TI3iX31VYTNlcoBitZk+IJ/</vt:lpwstr>
  </property>
  <property fmtid="{D5CDD505-2E9C-101B-9397-08002B2CF9AE}" pid="33" name="x1ye=36">
    <vt:lpwstr>HcDEcZz5yThqSXrh0DZFsoHh9K8/U8Cv1NuN6EANB9P8uxjFHavVdN5OZM/l57H3cSfF79Zvndk2RhX7/S15WTUlIULZ31/8eAvHOa9HuwP5rGBSLmdbjFXiUTro7YHrTe9e5RmY1sZ3JT+oS1RxGaS4SEklDrnf5WndGWhrhoP8H0Lns8ImKgWwia5+SfJRwBja7lGy/Ketg9C45pFW0f6Xb+hPlLMqjWks+ZtwFvqr6okp9/Jl3DY9i4hpoQ7</vt:lpwstr>
  </property>
  <property fmtid="{D5CDD505-2E9C-101B-9397-08002B2CF9AE}" pid="34" name="x1ye=37">
    <vt:lpwstr>wTtYd2kKbdenaEkPItyHlKXYnxE3x5aooOu7vtuFhBUfQWOjANVbzB72lIiBfcMJODbKXmfu2ZIYUH8avyY/WnMQYFriJgxUW+cdtAUeMzOupB4EGnc/nFfJNkw5aNW6WePDuDb6LNUET84+fHiBjqsGWPPzVeHBBXv5rZSFpihvbiYx+ScPHSMd7c2kcxncJOSiyJ23z1XeH30T2SjbvHyF1oic7Q8A3A9I91arUITKzPkg9EHQQR7L7cJwB5x</vt:lpwstr>
  </property>
  <property fmtid="{D5CDD505-2E9C-101B-9397-08002B2CF9AE}" pid="35" name="x1ye=38">
    <vt:lpwstr>d1YEN2IikRnOhMTG5crg0oMcZITni2/UP9Az0kvXaimdulcTvVk49vs4dD0//8hR/jllPlfiL12vt82KaxNy6P77GxtzbbTILwJl5wyGuHOXaiP9/SYEfUb5Qp9rFSe4PzSp6XKupi5j8+433PzwI6cXG3W8uR/2FeFWsB8q6Jg6bwd9VMuvKZf3lK6/iB4V1Qc0FSG3yJThQYmAQ/WD+j8Gfp+EG2BE5VFhO+76/RV5LTtQ6qu+AvrSg5tPv+K</vt:lpwstr>
  </property>
  <property fmtid="{D5CDD505-2E9C-101B-9397-08002B2CF9AE}" pid="36" name="x1ye=39">
    <vt:lpwstr>cj74RPmLsunkE+b+Jtwofl6H2Ql9thLsR0oWF1WHnBaVoCsv3icp0k1Hr4c+sdSdGQko9kWzINBD1BL2XHQ/TaxKhMrLgPesmVWQ4OwSY9DJa6Q6lZpDZFS+mm5c6rjzUQa2z4UEyJEPXx/hEOjwyy67p9yoqiiU2qO2cVfbXPQsO5LrVCLxh4Nrb2BjfDW+iPpCRJmGiGv8nYiL/MjbwpVm1dVw5hCeyF6bECzU90FbJuI16zZcppDd75y1WGS</vt:lpwstr>
  </property>
  <property fmtid="{D5CDD505-2E9C-101B-9397-08002B2CF9AE}" pid="37" name="x1ye=4">
    <vt:lpwstr>YDLjbSgnIuvdaPTPtU2FNB/tVJC6F1mj0saYW/10legpZxojLrvEdsSj1R6N7YTz2r19FIN2sBlYPPvNoavXFYOnALYNvdPcCvPraJYiKAUR9p+cwOLamrMF+sKJ12B5dr8HmEIfbU1zKwXog/NM56YqMz49dbeWN+Jk6JAaeES4GuwdGhtlfnmA7SQiSKh3CNhb0Qm4FywjoI+HfAc/3dZOod+h7+iJ5r7cpH9qzvNdAlBoaMpqe+rgGs4aqkX</vt:lpwstr>
  </property>
  <property fmtid="{D5CDD505-2E9C-101B-9397-08002B2CF9AE}" pid="38" name="x1ye=40">
    <vt:lpwstr>HtdqW1U97e7YdZRP36l1/rrEhGqDQ94hGK7tgoy8yJq5y7VXHf/lnnY+EJuxCCQqE5LiodAgppUF6USNX81FyT710wHrYV6126/JD2e6gpQvXBCI3yyz+OqhthDIoTob34PhkT1tfIq/5Gt6A7eJZ/TW3m22pfIiaPZ5zOZt19O1yAGpwednnkO7IbPkKLb7FF/CVDGYjP5f/C54JiHHmM9WtqOdRTRpsWwo2YM8aP9sVToDEQ4PO/arTVQ8ttI</vt:lpwstr>
  </property>
  <property fmtid="{D5CDD505-2E9C-101B-9397-08002B2CF9AE}" pid="39" name="x1ye=41">
    <vt:lpwstr>isQCEcLziySKmHdkvuW1SWh8W1BrHDKOVq/v75ZfdQutqIt4Qye+9JOUEXHQtIRUh+Q/+oWk57GYvh58Tw4IDX3PYV7Fy2Rj4q1MpQzBnta8Z35xV88FleWOUlSLD9K7KMUDA5loXHYO0Brf3uIaUXXv2K4qZLK5fkP7+Pit8Off2GyJyyao+yymL1W0GAYTJYnxwcZjnsDTkV/H6fiDkcsjsyVn45RQLbbE/CFpJ4EM2fwcJY1tarJMYLM0HdW</vt:lpwstr>
  </property>
  <property fmtid="{D5CDD505-2E9C-101B-9397-08002B2CF9AE}" pid="40" name="x1ye=42">
    <vt:lpwstr>HD0MJKZfPOWUzRpHEjSv3GUSDhko0ScUXJeIPQK4hzPO6VhLb/r3sBxLsMHXgl+l7njpauIMsT/ba2Kyp/8b6Zd5yY9cF3bznLUBNoAaPKrViJ4Gr7ewWcTSz+OdfyjdTSjOvfasLgNkIFOc/lj9TPX+rrUJ9TVGGSyZd/qA1585OsuHQBqqp7nPowvvGXuZ1sn3ugxLAYzoTk10lGORaetIwcoY3jQQmf3Yz/9PbUcZ3OGDLwhAyCRA5tiDzGR</vt:lpwstr>
  </property>
  <property fmtid="{D5CDD505-2E9C-101B-9397-08002B2CF9AE}" pid="41" name="x1ye=43">
    <vt:lpwstr>qICt3dJq9RnplQ8NGQpwECA29SdznLZ+Sgtw4C7S0Lv/z5sBHoY+5M9swpl7ANXllPUudU1ofUktjmckYQ7xAXInJbeuIO/I1rI+G405AySrwQxzjJ6PEMSaBN8q4xnoOPDCzyO2m877uGnlyL+eBq6dCyEcuzPK7CwCnkhIT8tLbnWqtUt2oiRvDjUZxV3oWfoXiwbFWJYHg71oeXNZCezF1CKjiUmzn0GnDp80b9B8KRoI/9ucrJNhO53bJwa</vt:lpwstr>
  </property>
  <property fmtid="{D5CDD505-2E9C-101B-9397-08002B2CF9AE}" pid="42" name="x1ye=44">
    <vt:lpwstr>eBrKJLlpK6soQk3FZcPBTR0X35JB0C4Gf2uxliv+xkepDgJo1szEy2aioRSDoguzvQyFYc00e97/W9GzhYmTTd9l1g9+EF/4E4Hn/TbEcMLz42voqN/PkTJ9kUZpZLamKFTWs8B+fGV8BCxaI0lHfVg87BdaL3W1D2iiUnHQxGOiUyut/GtgeyP2s0SsgIOnqfC9er1onvVuJOXz78Vw5vuTuwtqTWsugl4he9rYpxGkhm2Ys2LHBzsK1T5j6S4</vt:lpwstr>
  </property>
  <property fmtid="{D5CDD505-2E9C-101B-9397-08002B2CF9AE}" pid="43" name="x1ye=45">
    <vt:lpwstr>7yNEq9M7I+NvB0k7BmTgVvA3pJ8IUte13HtEVGpmXQg/LIXd9eupuQ49mBkRHdj9QqxR41evGveXBvP5YuP4YU16hsLful8M6Yqc+eaOWuL6lsSLjxlLktnYFXHS8HPjxFyA07OetXDLlzq/pKCKrT0FVJqhQJMQLsieF26YtjNTPNhux97+WqXO58xgSD8RK4A5PLn59hHjs53qYS3gMvxKO2FoI+abcBACVmDbeyf39w88/c9Xd8PBYa39a6W</vt:lpwstr>
  </property>
  <property fmtid="{D5CDD505-2E9C-101B-9397-08002B2CF9AE}" pid="44" name="x1ye=46">
    <vt:lpwstr>GI/vawVRsgwflvR292C54vfX9cwVl7WHWTy+OZ1g5a1UqYgQbNixEsTJMhc0iLDF4f3un4n6T1ZYRgLB+6/kohKVUZxc3+Ma4d5yCv/ygSwjB+aqDfGiw2lRL6KtyVtZheu9yn7KPFQQQa3BqLnE1q/gBeB9IHLxbWJ3Ijsov/3qA5jivjaEbotM/5/lKyagl8weRYedBHvr7VtVldIHW8NjGVCDI/VVLHq66xTvwH8+/bZyLWj0TbIkI4HY4hp</vt:lpwstr>
  </property>
  <property fmtid="{D5CDD505-2E9C-101B-9397-08002B2CF9AE}" pid="45" name="x1ye=47">
    <vt:lpwstr>AteT7XA1lbOLqY0S8QwAo2PT0yurgD1ZTf1VwqTNle6tHVc/9fQq1PbAJfuXY6je+FWgqY2/N/yRnmg1t7t8ktSI/DvHo/vVGDwPKwT+LHP61jpz8zT4pV748XsfNm7QqGT3YM/+T6Q3543ZbWQsg/09hfMvFVLa29Df3YX+5xiTXjexy4JHFQTwLgPX5hEMEVGVdFKXk5IjeGWJDDsUgDaLFLCmSWksT2ba879vR5Cv3F/Hw+YTNIqppAfcfCs</vt:lpwstr>
  </property>
  <property fmtid="{D5CDD505-2E9C-101B-9397-08002B2CF9AE}" pid="46" name="x1ye=48">
    <vt:lpwstr>t3vWwJnUKo/odnSYP3tsjG6n81R4mpgK/Uo076scjcy1U/zzTbIThN+pHb8NTCMyVv+ERev1JdyRvjPYCXQbFq9FX1bg0TdISZtPwakjTXfTvnK02kMtBAnn96cpvGZLGMJOyMAW+oMjoy6d2+Onhkq34SoJHy39pK88l8cffVCL3SZwYsbeuj9pWyrYz6YTlL0WmfzUvoFSm//khdGBLINuPZnIbo6zHLF9v31qthsdn2sJV/Vvrbd73R5GZO1</vt:lpwstr>
  </property>
  <property fmtid="{D5CDD505-2E9C-101B-9397-08002B2CF9AE}" pid="47" name="x1ye=49">
    <vt:lpwstr>AFyhzaYUMLj4CAcqpKzjOBj+XNLXxLz1lSb4UpdsKCQ1+4IWDp22uS4hOcfVeTDa/R5/xmhwHtctVYhDnyDxoutkC6cYTbjSX0YLNuAqRcAhjkD/AfYx92ilHzw6YarZ4E+0rFA3IK7qi7vc2Mhuoo5BUu6jT7aQW1mt6k6xS+kwaJsu3kv8Nt7+hHBxv9Lc9fwX+SjsI6tR8rwD61+UP0z9PK7s+4QGROWm+r3H/RPIxdwhwTBjwTCln+r9Wdm</vt:lpwstr>
  </property>
  <property fmtid="{D5CDD505-2E9C-101B-9397-08002B2CF9AE}" pid="48" name="x1ye=5">
    <vt:lpwstr>pCHlQnHyrKF8ODvMp1kQ0lTRIEnKyx8SHDLewWwVvx6xqXJScINtYC0pqiB8uDQZlrnJZtH/BjTGSaue+fOJfDM5bV/wKWmJp0D59gIIV6O/+RIfAnAldjx863wtSvgXTTN3IsCL2hXA//UjK9p9aYs08iMLxPIvKc/+mp/iAl9GCDodfn/LoD5ZrbckDVPIoR/jcDsaOZQprsLWHwr7gD2NNn95ttr8XGLtu5GuYkTk9jRB7f/EiuhnqC6RAJ/</vt:lpwstr>
  </property>
  <property fmtid="{D5CDD505-2E9C-101B-9397-08002B2CF9AE}" pid="49" name="x1ye=50">
    <vt:lpwstr>rekiJHUx2s436BXGQo+yH4DHoWSRKHCRGA49wBGixa+zaGF7jmLjtlpH+lmV4nSWxLsTz4WoYCsy/kCsEtfsJKzUMtGAY5Tg0I2nR7ovFi4yMGb+sLIftqS2pBb9Kl0v8N+7ZXtUhsJ4JQuOReTdFfZhxEzRREp8U/PpDn2Pnw+PFn9/fIEWjfh9RfF3iiksn1pi6pIpMyznga8O8RFd1i4naBHPbv3YTWEPKIxWnJhLOnKljmOtJelEq7gUkyP</vt:lpwstr>
  </property>
  <property fmtid="{D5CDD505-2E9C-101B-9397-08002B2CF9AE}" pid="50" name="x1ye=51">
    <vt:lpwstr>FddovPOHvwcz3Nir4o027tcQVb0VsZFhVn8tzPNd7euYUsWkWOoPctssnXlMqe6ZAY3EeY4R4asG7BfFu1MlrjNvj8quVwD/jAF67dYMMa1BunG6zH//fc/oqeZ57gyAAA=</vt:lpwstr>
  </property>
  <property fmtid="{D5CDD505-2E9C-101B-9397-08002B2CF9AE}" pid="51" name="x1ye=6">
    <vt:lpwstr>Qsu6ExYCfj4uJ4QU8AgmssYgj+htKkzLGQcNdMH9A0c8Cfxh+0GIgRt/7I7AWAOLoNnsxuML9qFgENU9GfS0whvPY0ag6/K71t1WZejD4WTWvmCQ5G0oyS6HFoPR7csO8240Rb9pgUDQuW8Zi5VHBZvOkRvlS9oJNrL9iWqGCVu8dZ3oHX6W/c9DnSnnfyk1gKDUIPeVcy77HLJbKfEmdYew4p/f3DXWLIoywgpFCAcYxWYiIRmPG9aLjIzxD3t</vt:lpwstr>
  </property>
  <property fmtid="{D5CDD505-2E9C-101B-9397-08002B2CF9AE}" pid="52" name="x1ye=7">
    <vt:lpwstr>KOwBGydlikhv3vw8y/eU2YAPWFUJpExiu4jD5C6rkV0uqEsrN8OB5io7xYBYRYkcA3AgVP0hR0uO7fXpraqB1PP2o+eDpputN2exQ4kHHK4G230QhlhlAinHSTeJI6x4J2hhvRA6/Ya4HAfIHdUXvgOj3Njyj/Eblj1DosHVG2EEHHJ4jiFzdr2BBj/uHuvsFDp9l2twIP2kRrzhZwSBOTq4lMdeByJSbLODI2pQpEY3WBPe9bfvOgxISllaF4n</vt:lpwstr>
  </property>
  <property fmtid="{D5CDD505-2E9C-101B-9397-08002B2CF9AE}" pid="53" name="x1ye=8">
    <vt:lpwstr>3MmKxtgz+o6N3Vc2Mc605yof2RK/Ne+ry9WD2qPQNeYhcEpDvv2xqGUJcCmphr6ViMDP1VVEz624XAQWRP96Cc8A7o1KDE5yyvz5Epy6wdmjWluQ+3p/e2rcStYF4ydZmjAGIu2c2PhRx2nj3T3/1edAn4EiGYAx3EzRqyDaxLTZy76/pMpXTREgSiFH7pP9+S0fq/NUIUyay3Jn0ZCk1JpFyYaxwgpMvdiiZHX9U1Ih3QbWNsU6fmpoA/CC0zk</vt:lpwstr>
  </property>
  <property fmtid="{D5CDD505-2E9C-101B-9397-08002B2CF9AE}" pid="54" name="x1ye=9">
    <vt:lpwstr>OK4TfEdNU4K+zZW2mWn39E5UcvgHXbgWKd2Zq0zIwk6ATwLHmj/W52Bf+0t1s5maV+4GyCOkyyUO+DN6gNQHrMRC6l0o90ImwX+IohpuW/ko84aTwQFJdbPPBUouNKkB8EL5WrCVtVVS6ft15/860C2gaNF98QfXS1g+tb1efN5kUChj2LRKyN4/Qwesf79zvOaImSXW76wzvwb9O7UHM5shg2sjqr+u2jDLkavk797CdKYp5cmJI+v4s34anHD</vt:lpwstr>
  </property>
</Properties>
</file>